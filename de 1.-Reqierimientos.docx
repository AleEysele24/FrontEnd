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7503" w14:textId="77777777" w:rsidR="008C2396" w:rsidRDefault="008C2396" w:rsidP="00081538">
      <w:pPr>
        <w:jc w:val="center"/>
        <w:rPr>
          <w:rFonts w:ascii="Arial" w:hAnsi="Arial" w:cs="Arial"/>
          <w:b/>
          <w:sz w:val="28"/>
          <w:szCs w:val="28"/>
        </w:rPr>
      </w:pPr>
    </w:p>
    <w:p w14:paraId="116AD9C5"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4B3120B3" w14:textId="77777777" w:rsidR="008C2396" w:rsidRPr="008C2396" w:rsidRDefault="008C2396" w:rsidP="00081538">
      <w:pPr>
        <w:jc w:val="center"/>
        <w:rPr>
          <w:rFonts w:ascii="Arial" w:hAnsi="Arial" w:cs="Arial"/>
          <w:b/>
          <w:sz w:val="28"/>
          <w:szCs w:val="28"/>
        </w:rPr>
      </w:pPr>
    </w:p>
    <w:p w14:paraId="36C04D77" w14:textId="77777777" w:rsidR="00A461FC" w:rsidRPr="008C2396" w:rsidRDefault="00A461FC" w:rsidP="00B7008A">
      <w:pPr>
        <w:jc w:val="center"/>
        <w:rPr>
          <w:rFonts w:ascii="Arial" w:hAnsi="Arial" w:cs="Arial"/>
          <w:b/>
          <w:sz w:val="28"/>
          <w:szCs w:val="28"/>
        </w:rPr>
      </w:pPr>
    </w:p>
    <w:p w14:paraId="0A68B14A"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6D661C4D" w14:textId="77777777" w:rsidR="00081538" w:rsidRPr="00617FBD" w:rsidRDefault="00CA0F2C">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0158AD90" w14:textId="77777777" w:rsidR="00081538" w:rsidRPr="00617FBD" w:rsidRDefault="00CA0F2C">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42071CE4" w14:textId="77777777" w:rsidR="00081538" w:rsidRPr="00617FBD" w:rsidRDefault="00CA0F2C">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25EC3DC8" w14:textId="77777777" w:rsidR="00081538" w:rsidRPr="00617FBD" w:rsidRDefault="00CA0F2C">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30AF69F"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06A43138" w14:textId="77777777" w:rsidR="00D2312D" w:rsidRPr="008C2396" w:rsidRDefault="00D2312D" w:rsidP="00D2312D">
      <w:pPr>
        <w:ind w:left="720"/>
        <w:rPr>
          <w:rFonts w:ascii="Arial" w:hAnsi="Arial" w:cs="Arial"/>
          <w:b/>
          <w:sz w:val="28"/>
          <w:szCs w:val="28"/>
        </w:rPr>
      </w:pPr>
    </w:p>
    <w:p w14:paraId="6400E3C5" w14:textId="77777777" w:rsidR="0074642D" w:rsidRPr="008C2396" w:rsidRDefault="0074642D" w:rsidP="0074642D">
      <w:pPr>
        <w:ind w:left="720"/>
        <w:rPr>
          <w:rFonts w:ascii="Arial" w:hAnsi="Arial" w:cs="Arial"/>
          <w:b/>
          <w:sz w:val="28"/>
          <w:szCs w:val="28"/>
        </w:rPr>
      </w:pPr>
    </w:p>
    <w:p w14:paraId="112EDFC6" w14:textId="77777777" w:rsidR="005455BD" w:rsidRPr="008C2396" w:rsidRDefault="005455BD" w:rsidP="00B7008A">
      <w:pPr>
        <w:jc w:val="center"/>
        <w:rPr>
          <w:rFonts w:ascii="Arial" w:hAnsi="Arial" w:cs="Arial"/>
          <w:b/>
          <w:sz w:val="28"/>
          <w:szCs w:val="28"/>
        </w:rPr>
      </w:pPr>
    </w:p>
    <w:p w14:paraId="4E4B7549" w14:textId="77777777" w:rsidR="005455BD" w:rsidRPr="008C2396" w:rsidRDefault="005455BD" w:rsidP="00B7008A">
      <w:pPr>
        <w:jc w:val="center"/>
        <w:rPr>
          <w:rFonts w:ascii="Arial" w:hAnsi="Arial" w:cs="Arial"/>
          <w:b/>
          <w:sz w:val="28"/>
          <w:szCs w:val="28"/>
        </w:rPr>
      </w:pPr>
    </w:p>
    <w:p w14:paraId="3FDF60DD" w14:textId="77777777" w:rsidR="005455BD" w:rsidRPr="008C2396" w:rsidRDefault="005455BD" w:rsidP="00B7008A">
      <w:pPr>
        <w:jc w:val="center"/>
        <w:rPr>
          <w:rFonts w:ascii="Arial" w:hAnsi="Arial" w:cs="Arial"/>
          <w:b/>
          <w:sz w:val="28"/>
          <w:szCs w:val="28"/>
        </w:rPr>
      </w:pPr>
    </w:p>
    <w:p w14:paraId="7793D4F9" w14:textId="77777777" w:rsidR="005455BD" w:rsidRPr="008C2396" w:rsidRDefault="005455BD" w:rsidP="00B7008A">
      <w:pPr>
        <w:jc w:val="center"/>
        <w:rPr>
          <w:rFonts w:ascii="Arial" w:hAnsi="Arial" w:cs="Arial"/>
          <w:b/>
          <w:sz w:val="28"/>
          <w:szCs w:val="28"/>
        </w:rPr>
      </w:pPr>
    </w:p>
    <w:p w14:paraId="7D5E5ABA" w14:textId="77777777" w:rsidR="005455BD" w:rsidRPr="008C2396" w:rsidRDefault="005455BD" w:rsidP="00B7008A">
      <w:pPr>
        <w:jc w:val="center"/>
        <w:rPr>
          <w:rFonts w:ascii="Arial" w:hAnsi="Arial" w:cs="Arial"/>
          <w:b/>
          <w:sz w:val="28"/>
          <w:szCs w:val="28"/>
        </w:rPr>
      </w:pPr>
    </w:p>
    <w:p w14:paraId="27CB7E98" w14:textId="77777777" w:rsidR="005455BD" w:rsidRPr="008C2396" w:rsidRDefault="005455BD" w:rsidP="00B7008A">
      <w:pPr>
        <w:jc w:val="center"/>
        <w:rPr>
          <w:rFonts w:ascii="Arial" w:hAnsi="Arial" w:cs="Arial"/>
          <w:b/>
          <w:sz w:val="28"/>
          <w:szCs w:val="28"/>
        </w:rPr>
      </w:pPr>
    </w:p>
    <w:p w14:paraId="44C44BC9" w14:textId="77777777" w:rsidR="005455BD" w:rsidRPr="008C2396" w:rsidRDefault="005455BD" w:rsidP="00B7008A">
      <w:pPr>
        <w:jc w:val="center"/>
        <w:rPr>
          <w:rFonts w:ascii="Arial" w:hAnsi="Arial" w:cs="Arial"/>
          <w:b/>
          <w:sz w:val="28"/>
          <w:szCs w:val="28"/>
        </w:rPr>
      </w:pPr>
    </w:p>
    <w:p w14:paraId="399C2B32" w14:textId="77777777" w:rsidR="005455BD" w:rsidRPr="008C2396" w:rsidRDefault="005455BD" w:rsidP="00B7008A">
      <w:pPr>
        <w:jc w:val="center"/>
        <w:rPr>
          <w:rFonts w:ascii="Arial" w:hAnsi="Arial" w:cs="Arial"/>
          <w:b/>
          <w:sz w:val="28"/>
          <w:szCs w:val="28"/>
        </w:rPr>
      </w:pPr>
    </w:p>
    <w:p w14:paraId="3731FA73" w14:textId="77777777" w:rsidR="005455BD" w:rsidRPr="008C2396" w:rsidRDefault="005455BD" w:rsidP="00B7008A">
      <w:pPr>
        <w:jc w:val="center"/>
        <w:rPr>
          <w:rFonts w:ascii="Arial" w:hAnsi="Arial" w:cs="Arial"/>
          <w:b/>
          <w:sz w:val="28"/>
          <w:szCs w:val="28"/>
        </w:rPr>
      </w:pPr>
    </w:p>
    <w:p w14:paraId="1361ED17" w14:textId="77777777" w:rsidR="002048DB" w:rsidRPr="008C2396" w:rsidRDefault="002048DB" w:rsidP="00B7008A">
      <w:pPr>
        <w:jc w:val="center"/>
        <w:rPr>
          <w:rFonts w:ascii="Arial" w:hAnsi="Arial" w:cs="Arial"/>
          <w:b/>
          <w:sz w:val="28"/>
          <w:szCs w:val="28"/>
        </w:rPr>
      </w:pPr>
    </w:p>
    <w:p w14:paraId="2ED140A2" w14:textId="77777777" w:rsidR="002048DB" w:rsidRPr="008C2396" w:rsidRDefault="002048DB" w:rsidP="00B7008A">
      <w:pPr>
        <w:jc w:val="center"/>
        <w:rPr>
          <w:rFonts w:ascii="Arial" w:hAnsi="Arial" w:cs="Arial"/>
          <w:b/>
          <w:sz w:val="28"/>
          <w:szCs w:val="28"/>
        </w:rPr>
      </w:pPr>
    </w:p>
    <w:p w14:paraId="2CA93FF3" w14:textId="77777777" w:rsidR="002048DB" w:rsidRPr="008C2396" w:rsidRDefault="002048DB" w:rsidP="00B7008A">
      <w:pPr>
        <w:jc w:val="center"/>
        <w:rPr>
          <w:rFonts w:ascii="Arial" w:hAnsi="Arial" w:cs="Arial"/>
          <w:b/>
          <w:sz w:val="28"/>
          <w:szCs w:val="28"/>
        </w:rPr>
      </w:pPr>
    </w:p>
    <w:p w14:paraId="7407107C" w14:textId="77777777" w:rsidR="00685EC6" w:rsidRPr="008C2396" w:rsidRDefault="00685EC6" w:rsidP="00B7008A">
      <w:pPr>
        <w:jc w:val="center"/>
        <w:rPr>
          <w:rFonts w:ascii="Arial" w:hAnsi="Arial" w:cs="Arial"/>
          <w:b/>
          <w:sz w:val="28"/>
          <w:szCs w:val="28"/>
        </w:rPr>
      </w:pPr>
    </w:p>
    <w:p w14:paraId="4E1062A0" w14:textId="77777777" w:rsidR="00685EC6" w:rsidRPr="008C2396" w:rsidRDefault="00685EC6" w:rsidP="00B7008A">
      <w:pPr>
        <w:jc w:val="center"/>
        <w:rPr>
          <w:rFonts w:ascii="Arial" w:hAnsi="Arial" w:cs="Arial"/>
          <w:b/>
          <w:sz w:val="28"/>
          <w:szCs w:val="28"/>
        </w:rPr>
      </w:pPr>
    </w:p>
    <w:p w14:paraId="65A47E72" w14:textId="77777777" w:rsidR="005455BD" w:rsidRPr="008C2396" w:rsidRDefault="005455BD" w:rsidP="00B7008A">
      <w:pPr>
        <w:jc w:val="center"/>
        <w:rPr>
          <w:rFonts w:ascii="Arial" w:hAnsi="Arial" w:cs="Arial"/>
          <w:b/>
          <w:sz w:val="28"/>
          <w:szCs w:val="28"/>
        </w:rPr>
      </w:pPr>
    </w:p>
    <w:p w14:paraId="7293D1F3" w14:textId="77777777" w:rsidR="005455BD" w:rsidRPr="008C2396" w:rsidRDefault="005455BD" w:rsidP="00B7008A">
      <w:pPr>
        <w:jc w:val="center"/>
        <w:rPr>
          <w:rFonts w:ascii="Arial" w:hAnsi="Arial" w:cs="Arial"/>
          <w:b/>
          <w:sz w:val="28"/>
          <w:szCs w:val="28"/>
        </w:rPr>
      </w:pPr>
    </w:p>
    <w:p w14:paraId="2BEA3EC1" w14:textId="77777777" w:rsidR="00DD1328" w:rsidRPr="008C2396" w:rsidRDefault="00DD1328" w:rsidP="00B7008A">
      <w:pPr>
        <w:jc w:val="center"/>
        <w:rPr>
          <w:rFonts w:ascii="Arial" w:hAnsi="Arial" w:cs="Arial"/>
          <w:b/>
          <w:sz w:val="28"/>
          <w:szCs w:val="28"/>
        </w:rPr>
      </w:pPr>
    </w:p>
    <w:p w14:paraId="5476461B" w14:textId="77777777" w:rsidR="00DD1328" w:rsidRPr="008C2396" w:rsidRDefault="00DD1328" w:rsidP="00B7008A">
      <w:pPr>
        <w:jc w:val="center"/>
        <w:rPr>
          <w:rFonts w:ascii="Arial" w:hAnsi="Arial" w:cs="Arial"/>
          <w:b/>
          <w:sz w:val="28"/>
          <w:szCs w:val="28"/>
        </w:rPr>
      </w:pPr>
    </w:p>
    <w:p w14:paraId="586C6B66" w14:textId="77777777" w:rsidR="005455BD" w:rsidRPr="008C2396" w:rsidRDefault="005455BD" w:rsidP="00B7008A">
      <w:pPr>
        <w:jc w:val="center"/>
        <w:rPr>
          <w:rFonts w:ascii="Arial" w:hAnsi="Arial" w:cs="Arial"/>
          <w:b/>
          <w:sz w:val="28"/>
          <w:szCs w:val="28"/>
        </w:rPr>
      </w:pPr>
    </w:p>
    <w:p w14:paraId="52610FFB" w14:textId="77777777" w:rsidR="00D2312D" w:rsidRPr="008C2396" w:rsidRDefault="00D2312D" w:rsidP="00B7008A">
      <w:pPr>
        <w:jc w:val="center"/>
        <w:rPr>
          <w:rFonts w:ascii="Arial" w:hAnsi="Arial" w:cs="Arial"/>
          <w:b/>
          <w:sz w:val="28"/>
          <w:szCs w:val="28"/>
        </w:rPr>
      </w:pPr>
    </w:p>
    <w:p w14:paraId="70AEE78C"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00F5DE20"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69479D9" w14:textId="77777777" w:rsidTr="00DB73D5">
        <w:trPr>
          <w:trHeight w:val="522"/>
        </w:trPr>
        <w:tc>
          <w:tcPr>
            <w:tcW w:w="3406" w:type="dxa"/>
            <w:shd w:val="clear" w:color="auto" w:fill="A50021"/>
            <w:vAlign w:val="center"/>
          </w:tcPr>
          <w:p w14:paraId="73571344"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6E8B06E5" w14:textId="77777777" w:rsidR="003F51CC" w:rsidRPr="008C2396" w:rsidRDefault="00241D20" w:rsidP="00241D20">
            <w:pPr>
              <w:jc w:val="center"/>
              <w:rPr>
                <w:rFonts w:ascii="Arial" w:hAnsi="Arial" w:cs="Arial"/>
                <w:color w:val="A6A6A6"/>
                <w:sz w:val="22"/>
                <w:szCs w:val="22"/>
              </w:rPr>
            </w:pPr>
            <w:r w:rsidRPr="00DA0E3B">
              <w:rPr>
                <w:rFonts w:ascii="Arial" w:hAnsi="Arial" w:cs="Arial"/>
                <w:sz w:val="22"/>
                <w:szCs w:val="22"/>
              </w:rPr>
              <w:t>ABOGABOT</w:t>
            </w:r>
          </w:p>
        </w:tc>
      </w:tr>
      <w:tr w:rsidR="00DB73D5" w:rsidRPr="008C2396" w14:paraId="1110DB76" w14:textId="77777777" w:rsidTr="00DB73D5">
        <w:trPr>
          <w:trHeight w:val="522"/>
        </w:trPr>
        <w:tc>
          <w:tcPr>
            <w:tcW w:w="3406" w:type="dxa"/>
            <w:shd w:val="clear" w:color="auto" w:fill="A50021"/>
            <w:vAlign w:val="center"/>
          </w:tcPr>
          <w:p w14:paraId="6913610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77D6823" w14:textId="77777777"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00F43E47" w:rsidRPr="008C2396">
              <w:rPr>
                <w:rFonts w:ascii="Arial" w:hAnsi="Arial" w:cs="Arial"/>
                <w:color w:val="A6A6A6"/>
                <w:sz w:val="22"/>
                <w:szCs w:val="22"/>
              </w:rPr>
              <w:t xml:space="preserve"> por parte del área o proceso solicitante</w:t>
            </w:r>
          </w:p>
        </w:tc>
      </w:tr>
      <w:tr w:rsidR="006E33C2" w:rsidRPr="008C2396" w14:paraId="37B54096" w14:textId="77777777" w:rsidTr="00DB73D5">
        <w:trPr>
          <w:trHeight w:val="343"/>
        </w:trPr>
        <w:tc>
          <w:tcPr>
            <w:tcW w:w="3406" w:type="dxa"/>
            <w:shd w:val="clear" w:color="auto" w:fill="A50021"/>
            <w:vAlign w:val="center"/>
          </w:tcPr>
          <w:p w14:paraId="4EC0020D"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371B91CD" w14:textId="77777777" w:rsidR="006E33C2" w:rsidRPr="008C2396" w:rsidRDefault="00241D20" w:rsidP="0031230D">
            <w:pPr>
              <w:rPr>
                <w:rFonts w:ascii="Arial" w:hAnsi="Arial" w:cs="Arial"/>
                <w:color w:val="A6A6A6"/>
                <w:sz w:val="22"/>
                <w:szCs w:val="22"/>
              </w:rPr>
            </w:pPr>
            <w:r w:rsidRPr="00DA0E3B">
              <w:rPr>
                <w:rFonts w:ascii="Arial" w:hAnsi="Arial" w:cs="Arial"/>
                <w:sz w:val="22"/>
                <w:szCs w:val="22"/>
              </w:rPr>
              <w:t>25/02/2022</w:t>
            </w:r>
          </w:p>
        </w:tc>
      </w:tr>
      <w:tr w:rsidR="00DB73D5" w:rsidRPr="008C2396" w14:paraId="2D2F4B9C" w14:textId="77777777" w:rsidTr="00FB43A7">
        <w:trPr>
          <w:trHeight w:val="437"/>
        </w:trPr>
        <w:tc>
          <w:tcPr>
            <w:tcW w:w="3406" w:type="dxa"/>
            <w:shd w:val="clear" w:color="auto" w:fill="A50021"/>
            <w:vAlign w:val="center"/>
          </w:tcPr>
          <w:p w14:paraId="3F7B8F89"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023E5AD5" w14:textId="77777777" w:rsidR="006E33C2" w:rsidRPr="008C2396" w:rsidRDefault="00241D20" w:rsidP="0031230D">
            <w:pPr>
              <w:rPr>
                <w:rFonts w:ascii="Arial" w:hAnsi="Arial" w:cs="Arial"/>
                <w:color w:val="A6A6A6"/>
                <w:sz w:val="22"/>
                <w:szCs w:val="22"/>
              </w:rPr>
            </w:pPr>
            <w:r w:rsidRPr="00DA0E3B">
              <w:rPr>
                <w:rFonts w:ascii="Arial" w:hAnsi="Arial" w:cs="Arial"/>
                <w:sz w:val="22"/>
                <w:szCs w:val="22"/>
              </w:rPr>
              <w:t>IVANA ALEJANDRA EYSELE ALVAREZ</w:t>
            </w:r>
          </w:p>
        </w:tc>
      </w:tr>
      <w:tr w:rsidR="00DB73D5" w:rsidRPr="008C2396" w14:paraId="345A71FB" w14:textId="77777777" w:rsidTr="00FB43A7">
        <w:trPr>
          <w:trHeight w:val="699"/>
        </w:trPr>
        <w:tc>
          <w:tcPr>
            <w:tcW w:w="3406" w:type="dxa"/>
            <w:shd w:val="clear" w:color="auto" w:fill="A50021"/>
            <w:vAlign w:val="center"/>
          </w:tcPr>
          <w:p w14:paraId="0A747C4A"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31D0DA7B" w14:textId="77777777" w:rsidR="006E33C2" w:rsidRPr="00DA0E3B" w:rsidRDefault="007A52AA" w:rsidP="0031230D">
            <w:pPr>
              <w:rPr>
                <w:rFonts w:ascii="Arial" w:hAnsi="Arial" w:cs="Arial"/>
                <w:sz w:val="22"/>
                <w:szCs w:val="22"/>
              </w:rPr>
            </w:pPr>
            <w:r w:rsidRPr="00DA0E3B">
              <w:rPr>
                <w:rFonts w:ascii="Arial" w:hAnsi="Arial" w:cs="Arial"/>
                <w:sz w:val="22"/>
                <w:szCs w:val="22"/>
              </w:rPr>
              <w:t>DEPARTAMENTE DE DESARROLLO UX, UI</w:t>
            </w:r>
          </w:p>
        </w:tc>
      </w:tr>
      <w:tr w:rsidR="006E33C2" w:rsidRPr="008C2396" w14:paraId="5820991A" w14:textId="77777777" w:rsidTr="00FB43A7">
        <w:trPr>
          <w:trHeight w:val="837"/>
        </w:trPr>
        <w:tc>
          <w:tcPr>
            <w:tcW w:w="3406" w:type="dxa"/>
            <w:shd w:val="clear" w:color="auto" w:fill="A50021"/>
            <w:vAlign w:val="center"/>
          </w:tcPr>
          <w:p w14:paraId="0CD38719"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9F2868D" w14:textId="77777777" w:rsidR="006E33C2" w:rsidRPr="008C2396" w:rsidRDefault="007A52AA" w:rsidP="0031230D">
            <w:pPr>
              <w:rPr>
                <w:rFonts w:ascii="Arial" w:hAnsi="Arial" w:cs="Arial"/>
                <w:color w:val="A6A6A6"/>
                <w:sz w:val="22"/>
                <w:szCs w:val="22"/>
              </w:rPr>
            </w:pPr>
            <w:r w:rsidRPr="00DA0E3B">
              <w:rPr>
                <w:rFonts w:ascii="Arial" w:hAnsi="Arial" w:cs="Arial"/>
                <w:sz w:val="22"/>
                <w:szCs w:val="22"/>
              </w:rPr>
              <w:t>IVANA EYSELE ALVAREZ</w:t>
            </w:r>
          </w:p>
        </w:tc>
      </w:tr>
    </w:tbl>
    <w:p w14:paraId="759E5807" w14:textId="77777777" w:rsidR="00CD780B" w:rsidRPr="008C2396" w:rsidRDefault="00CD780B" w:rsidP="00CD780B">
      <w:pPr>
        <w:rPr>
          <w:rFonts w:ascii="Arial" w:hAnsi="Arial" w:cs="Arial"/>
          <w:lang w:val="es-ES_tradnl" w:eastAsia="en-US"/>
        </w:rPr>
      </w:pPr>
      <w:bookmarkStart w:id="1" w:name="_Toc532221775"/>
    </w:p>
    <w:p w14:paraId="56A3FFB9"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C964DB9"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B8A8DE6" w14:textId="77777777" w:rsidTr="002F0FDB">
        <w:trPr>
          <w:trHeight w:val="294"/>
        </w:trPr>
        <w:tc>
          <w:tcPr>
            <w:tcW w:w="10348" w:type="dxa"/>
            <w:shd w:val="clear" w:color="auto" w:fill="A50021"/>
          </w:tcPr>
          <w:p w14:paraId="5D30932A"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94BEEE1" w14:textId="77777777" w:rsidTr="0031230D">
        <w:trPr>
          <w:trHeight w:val="284"/>
        </w:trPr>
        <w:tc>
          <w:tcPr>
            <w:tcW w:w="10348" w:type="dxa"/>
            <w:shd w:val="clear" w:color="auto" w:fill="808080"/>
          </w:tcPr>
          <w:p w14:paraId="7D7269A6"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7185CED5" w14:textId="77777777" w:rsidTr="00FB43A7">
        <w:trPr>
          <w:trHeight w:val="933"/>
        </w:trPr>
        <w:tc>
          <w:tcPr>
            <w:tcW w:w="10348" w:type="dxa"/>
            <w:shd w:val="clear" w:color="auto" w:fill="auto"/>
          </w:tcPr>
          <w:p w14:paraId="61180507" w14:textId="77777777" w:rsidR="000D458D" w:rsidRPr="008C2396" w:rsidRDefault="00DF540C" w:rsidP="00554294">
            <w:pPr>
              <w:rPr>
                <w:rFonts w:ascii="Arial" w:hAnsi="Arial" w:cs="Arial"/>
                <w:color w:val="A6A6A6"/>
                <w:sz w:val="22"/>
                <w:szCs w:val="22"/>
              </w:rPr>
            </w:pPr>
            <w:r w:rsidRPr="00DA0E3B">
              <w:rPr>
                <w:rFonts w:ascii="Arial" w:hAnsi="Arial" w:cs="Arial"/>
                <w:sz w:val="22"/>
                <w:szCs w:val="22"/>
              </w:rPr>
              <w:t>Requerimos una página web donde nuestros clientes puedan entrar, crear un usuario, capturen por medio de un formulario que servicio están solicitando y realicen el pago correspondiente en línea. Una vez que este proceso se complete, al despacho de abogados nos llegara la información antes mencionada para empezar lo solicitado, durante el proceso los clientes recibirán notificaciones para que noten el proceso en el que se encuentra su solicitud.</w:t>
            </w:r>
          </w:p>
        </w:tc>
      </w:tr>
      <w:tr w:rsidR="00554294" w:rsidRPr="008C2396" w14:paraId="406A5AAC" w14:textId="77777777" w:rsidTr="0031230D">
        <w:trPr>
          <w:trHeight w:val="278"/>
        </w:trPr>
        <w:tc>
          <w:tcPr>
            <w:tcW w:w="10348" w:type="dxa"/>
            <w:shd w:val="clear" w:color="auto" w:fill="808080"/>
          </w:tcPr>
          <w:p w14:paraId="355CB3CC"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DA0E3B" w:rsidRPr="00DA0E3B" w14:paraId="47CB5888" w14:textId="77777777" w:rsidTr="00FB43A7">
        <w:trPr>
          <w:trHeight w:val="1189"/>
        </w:trPr>
        <w:tc>
          <w:tcPr>
            <w:tcW w:w="10348" w:type="dxa"/>
            <w:shd w:val="clear" w:color="auto" w:fill="auto"/>
          </w:tcPr>
          <w:p w14:paraId="4B254FDA" w14:textId="77777777" w:rsidR="00554294" w:rsidRPr="00DA0E3B" w:rsidRDefault="00DF540C" w:rsidP="00554294">
            <w:pPr>
              <w:rPr>
                <w:rFonts w:ascii="Arial" w:hAnsi="Arial" w:cs="Arial"/>
                <w:sz w:val="22"/>
                <w:szCs w:val="22"/>
              </w:rPr>
            </w:pPr>
            <w:r w:rsidRPr="00DA0E3B">
              <w:rPr>
                <w:rFonts w:ascii="Arial" w:hAnsi="Arial" w:cs="Arial"/>
                <w:sz w:val="22"/>
                <w:szCs w:val="22"/>
              </w:rPr>
              <w:t xml:space="preserve">Se creará una pagina web donde en primera instancia se encuentre un </w:t>
            </w:r>
            <w:proofErr w:type="spellStart"/>
            <w:r w:rsidRPr="00DA0E3B">
              <w:rPr>
                <w:rFonts w:ascii="Arial" w:hAnsi="Arial" w:cs="Arial"/>
                <w:sz w:val="22"/>
                <w:szCs w:val="22"/>
              </w:rPr>
              <w:t>login</w:t>
            </w:r>
            <w:proofErr w:type="spellEnd"/>
            <w:r w:rsidRPr="00DA0E3B">
              <w:rPr>
                <w:rFonts w:ascii="Arial" w:hAnsi="Arial" w:cs="Arial"/>
                <w:sz w:val="22"/>
                <w:szCs w:val="22"/>
              </w:rPr>
              <w:t>, los clientes que entren se tendrán que registrar</w:t>
            </w:r>
            <w:r w:rsidR="000868F4" w:rsidRPr="00DA0E3B">
              <w:rPr>
                <w:rFonts w:ascii="Arial" w:hAnsi="Arial" w:cs="Arial"/>
                <w:sz w:val="22"/>
                <w:szCs w:val="22"/>
              </w:rPr>
              <w:t xml:space="preserve">, </w:t>
            </w:r>
            <w:r w:rsidRPr="00DA0E3B">
              <w:rPr>
                <w:rFonts w:ascii="Arial" w:hAnsi="Arial" w:cs="Arial"/>
                <w:sz w:val="22"/>
                <w:szCs w:val="22"/>
              </w:rPr>
              <w:t xml:space="preserve">una vez que </w:t>
            </w:r>
            <w:r w:rsidR="000868F4" w:rsidRPr="00DA0E3B">
              <w:rPr>
                <w:rFonts w:ascii="Arial" w:hAnsi="Arial" w:cs="Arial"/>
                <w:sz w:val="22"/>
                <w:szCs w:val="22"/>
              </w:rPr>
              <w:t xml:space="preserve">inicien sesión les aparecerá un formulario donde tendrán que capturar que servicio solicitan, posteriormente se tendrá que realizar el pago en línea. Una vez que el pago se haya realizado con éxito el administrador de la plataforma recibirá en formato </w:t>
            </w:r>
            <w:r w:rsidR="00E73115" w:rsidRPr="00DA0E3B">
              <w:rPr>
                <w:rFonts w:ascii="Arial" w:hAnsi="Arial" w:cs="Arial"/>
                <w:sz w:val="22"/>
                <w:szCs w:val="22"/>
              </w:rPr>
              <w:t xml:space="preserve">Word la información que el cliente envión en un formulario y </w:t>
            </w:r>
            <w:r w:rsidR="000868F4" w:rsidRPr="00DA0E3B">
              <w:rPr>
                <w:rFonts w:ascii="Arial" w:hAnsi="Arial" w:cs="Arial"/>
                <w:sz w:val="22"/>
                <w:szCs w:val="22"/>
              </w:rPr>
              <w:t xml:space="preserve">va a recibir el pago en un </w:t>
            </w:r>
            <w:proofErr w:type="spellStart"/>
            <w:r w:rsidR="000868F4" w:rsidRPr="00DA0E3B">
              <w:rPr>
                <w:rFonts w:ascii="Arial" w:hAnsi="Arial" w:cs="Arial"/>
                <w:sz w:val="22"/>
                <w:szCs w:val="22"/>
              </w:rPr>
              <w:t>dashboard</w:t>
            </w:r>
            <w:proofErr w:type="spellEnd"/>
            <w:r w:rsidR="000868F4" w:rsidRPr="00DA0E3B">
              <w:rPr>
                <w:rFonts w:ascii="Arial" w:hAnsi="Arial" w:cs="Arial"/>
                <w:sz w:val="22"/>
                <w:szCs w:val="22"/>
              </w:rPr>
              <w:t xml:space="preserve"> para que pueda visualizar la cantidad de dinero recibido</w:t>
            </w:r>
            <w:r w:rsidR="00E73115" w:rsidRPr="00DA0E3B">
              <w:rPr>
                <w:rFonts w:ascii="Arial" w:hAnsi="Arial" w:cs="Arial"/>
                <w:sz w:val="22"/>
                <w:szCs w:val="22"/>
              </w:rPr>
              <w:t>.</w:t>
            </w:r>
          </w:p>
          <w:p w14:paraId="71753017" w14:textId="77777777" w:rsidR="00E73115" w:rsidRPr="00DA0E3B" w:rsidRDefault="00E73115" w:rsidP="00554294">
            <w:pPr>
              <w:rPr>
                <w:rFonts w:ascii="Arial" w:hAnsi="Arial" w:cs="Arial"/>
                <w:sz w:val="22"/>
                <w:szCs w:val="22"/>
              </w:rPr>
            </w:pPr>
          </w:p>
          <w:p w14:paraId="37C2D0A7" w14:textId="77777777" w:rsidR="00E73115" w:rsidRPr="00DA0E3B" w:rsidRDefault="00E73115" w:rsidP="00554294">
            <w:pPr>
              <w:rPr>
                <w:rFonts w:ascii="Arial" w:hAnsi="Arial" w:cs="Arial"/>
                <w:sz w:val="22"/>
                <w:szCs w:val="22"/>
              </w:rPr>
            </w:pPr>
            <w:r w:rsidRPr="00DA0E3B">
              <w:rPr>
                <w:rFonts w:ascii="Arial" w:hAnsi="Arial" w:cs="Arial"/>
                <w:sz w:val="22"/>
                <w:szCs w:val="22"/>
              </w:rPr>
              <w:t xml:space="preserve">Los recibirán los detalles de su proceso de demanda por medio de </w:t>
            </w:r>
            <w:proofErr w:type="spellStart"/>
            <w:r w:rsidRPr="00DA0E3B">
              <w:rPr>
                <w:rFonts w:ascii="Arial" w:hAnsi="Arial" w:cs="Arial"/>
                <w:sz w:val="22"/>
                <w:szCs w:val="22"/>
              </w:rPr>
              <w:t>notificaciónes</w:t>
            </w:r>
            <w:proofErr w:type="spellEnd"/>
            <w:r w:rsidRPr="00DA0E3B">
              <w:rPr>
                <w:rFonts w:ascii="Arial" w:hAnsi="Arial" w:cs="Arial"/>
                <w:sz w:val="22"/>
                <w:szCs w:val="22"/>
              </w:rPr>
              <w:t xml:space="preserve"> que se envían al correo electrónico.</w:t>
            </w:r>
          </w:p>
        </w:tc>
      </w:tr>
    </w:tbl>
    <w:p w14:paraId="5F102648" w14:textId="77777777" w:rsidR="00A461FC" w:rsidRPr="008C2396" w:rsidRDefault="00A461FC" w:rsidP="00A461FC">
      <w:pPr>
        <w:rPr>
          <w:rFonts w:ascii="Arial" w:hAnsi="Arial" w:cs="Arial"/>
          <w:b/>
          <w:sz w:val="28"/>
          <w:szCs w:val="28"/>
        </w:rPr>
      </w:pPr>
    </w:p>
    <w:p w14:paraId="09997FF0"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0CDBD4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FE240C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5DAF34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BB4738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44C05EAD"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22FCF6E1"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5D97DC05"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25E09432"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33A1F69D"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615A339D" w14:textId="77777777" w:rsidTr="00287554">
        <w:trPr>
          <w:trHeight w:val="182"/>
        </w:trPr>
        <w:tc>
          <w:tcPr>
            <w:tcW w:w="2836" w:type="dxa"/>
            <w:shd w:val="clear" w:color="auto" w:fill="A50021"/>
            <w:vAlign w:val="center"/>
          </w:tcPr>
          <w:p w14:paraId="677EC491"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0547DF39"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314B3A71"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E0DC563"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76D2B7DB" w14:textId="77777777" w:rsidTr="00287554">
        <w:trPr>
          <w:trHeight w:val="230"/>
        </w:trPr>
        <w:tc>
          <w:tcPr>
            <w:tcW w:w="10519" w:type="dxa"/>
            <w:gridSpan w:val="6"/>
            <w:shd w:val="clear" w:color="auto" w:fill="A50021"/>
            <w:vAlign w:val="center"/>
          </w:tcPr>
          <w:p w14:paraId="5C7B0745"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A902DD6" w14:textId="77777777" w:rsidTr="00287554">
        <w:trPr>
          <w:trHeight w:val="1578"/>
        </w:trPr>
        <w:tc>
          <w:tcPr>
            <w:tcW w:w="10519" w:type="dxa"/>
            <w:gridSpan w:val="6"/>
            <w:shd w:val="clear" w:color="auto" w:fill="FFFFFF"/>
            <w:vAlign w:val="center"/>
          </w:tcPr>
          <w:p w14:paraId="0CE44BF1"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2D4207F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59373C2E" w14:textId="77777777" w:rsidR="00E442EC" w:rsidRPr="008C2396" w:rsidRDefault="00E442EC" w:rsidP="0031230D">
            <w:pPr>
              <w:rPr>
                <w:rFonts w:ascii="Arial" w:hAnsi="Arial" w:cs="Arial"/>
                <w:b/>
                <w:color w:val="A6A6A6"/>
                <w:sz w:val="22"/>
                <w:szCs w:val="22"/>
              </w:rPr>
            </w:pPr>
          </w:p>
          <w:p w14:paraId="370CA12E" w14:textId="7059A91E" w:rsidR="00E442EC" w:rsidRPr="008C2396" w:rsidRDefault="00EA5D3F"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3CB1661A" wp14:editId="44EDC2DE">
                  <wp:extent cx="3291840" cy="1706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1706880"/>
                          </a:xfrm>
                          <a:prstGeom prst="rect">
                            <a:avLst/>
                          </a:prstGeom>
                          <a:noFill/>
                          <a:ln>
                            <a:noFill/>
                          </a:ln>
                        </pic:spPr>
                      </pic:pic>
                    </a:graphicData>
                  </a:graphic>
                </wp:inline>
              </w:drawing>
            </w:r>
          </w:p>
        </w:tc>
      </w:tr>
      <w:tr w:rsidR="00C5127D" w:rsidRPr="008C2396" w14:paraId="67E7B5AA" w14:textId="77777777" w:rsidTr="00287554">
        <w:trPr>
          <w:trHeight w:val="182"/>
        </w:trPr>
        <w:tc>
          <w:tcPr>
            <w:tcW w:w="10519" w:type="dxa"/>
            <w:gridSpan w:val="6"/>
            <w:shd w:val="clear" w:color="auto" w:fill="A50021"/>
            <w:vAlign w:val="center"/>
          </w:tcPr>
          <w:p w14:paraId="083B5991"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B57E41F" w14:textId="77777777" w:rsidTr="00287554">
        <w:trPr>
          <w:trHeight w:val="1578"/>
        </w:trPr>
        <w:tc>
          <w:tcPr>
            <w:tcW w:w="2836" w:type="dxa"/>
            <w:shd w:val="clear" w:color="auto" w:fill="A50021"/>
            <w:vAlign w:val="center"/>
          </w:tcPr>
          <w:p w14:paraId="3F31181E"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59771D2D" w14:textId="07A0CDED" w:rsidR="00B36D46" w:rsidRPr="00DA0E3B" w:rsidRDefault="0027187D" w:rsidP="00B36D46">
            <w:pPr>
              <w:rPr>
                <w:rFonts w:ascii="Arial" w:hAnsi="Arial" w:cs="Arial"/>
                <w:sz w:val="22"/>
                <w:szCs w:val="22"/>
              </w:rPr>
            </w:pPr>
            <w:r w:rsidRPr="00DA0E3B">
              <w:rPr>
                <w:rFonts w:ascii="Arial" w:hAnsi="Arial" w:cs="Arial"/>
                <w:sz w:val="22"/>
                <w:szCs w:val="22"/>
              </w:rPr>
              <w:t>Crear una página web dirigido a un despacho de abogados para que sus clientes puedan solicitar los diferentes servicios que ellos ofrecen, bajo las especificaciones que decía en el enunciado de Abogabot.</w:t>
            </w:r>
          </w:p>
          <w:p w14:paraId="49A71EDD" w14:textId="77777777" w:rsidR="008355CE" w:rsidRPr="008C2396" w:rsidRDefault="008355CE" w:rsidP="00B36D46">
            <w:pPr>
              <w:rPr>
                <w:rFonts w:ascii="Arial" w:hAnsi="Arial" w:cs="Arial"/>
                <w:sz w:val="22"/>
                <w:szCs w:val="22"/>
              </w:rPr>
            </w:pPr>
          </w:p>
        </w:tc>
      </w:tr>
      <w:tr w:rsidR="006962B9" w:rsidRPr="008C2396" w14:paraId="70A6A272" w14:textId="77777777" w:rsidTr="00287554">
        <w:trPr>
          <w:trHeight w:val="1578"/>
        </w:trPr>
        <w:tc>
          <w:tcPr>
            <w:tcW w:w="2836" w:type="dxa"/>
            <w:shd w:val="clear" w:color="auto" w:fill="A50021"/>
            <w:vAlign w:val="center"/>
          </w:tcPr>
          <w:p w14:paraId="65D738F3"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974E676" w14:textId="77777777" w:rsidR="0027187D" w:rsidRPr="00DA0E3B" w:rsidRDefault="0027187D" w:rsidP="0027187D">
            <w:pPr>
              <w:rPr>
                <w:rFonts w:ascii="Arial" w:hAnsi="Arial" w:cs="Arial"/>
                <w:sz w:val="22"/>
                <w:szCs w:val="22"/>
              </w:rPr>
            </w:pPr>
            <w:r w:rsidRPr="00DA0E3B">
              <w:rPr>
                <w:rFonts w:ascii="Arial" w:hAnsi="Arial" w:cs="Arial"/>
                <w:sz w:val="22"/>
                <w:szCs w:val="22"/>
              </w:rPr>
              <w:t>-Se podrán registrar los usuarios y recibirán accesos a la página web.</w:t>
            </w:r>
          </w:p>
          <w:p w14:paraId="24BA2B63" w14:textId="77777777" w:rsidR="0027187D" w:rsidRPr="00DA0E3B" w:rsidRDefault="0027187D" w:rsidP="0027187D">
            <w:pPr>
              <w:rPr>
                <w:rFonts w:ascii="Arial" w:hAnsi="Arial" w:cs="Arial"/>
                <w:sz w:val="22"/>
                <w:szCs w:val="22"/>
              </w:rPr>
            </w:pPr>
            <w:r w:rsidRPr="00DA0E3B">
              <w:rPr>
                <w:rFonts w:ascii="Arial" w:hAnsi="Arial" w:cs="Arial"/>
                <w:sz w:val="22"/>
                <w:szCs w:val="22"/>
              </w:rPr>
              <w:t>-Se pedirán especificaciones para que la contraseña de los usuarios sea segura y única para cada uno.</w:t>
            </w:r>
          </w:p>
          <w:p w14:paraId="151F4BBC" w14:textId="77777777" w:rsidR="0027187D" w:rsidRPr="00DA0E3B" w:rsidRDefault="0027187D" w:rsidP="0027187D">
            <w:pPr>
              <w:rPr>
                <w:rFonts w:ascii="Arial" w:hAnsi="Arial" w:cs="Arial"/>
                <w:sz w:val="22"/>
                <w:szCs w:val="22"/>
              </w:rPr>
            </w:pPr>
            <w:r w:rsidRPr="00DA0E3B">
              <w:rPr>
                <w:rFonts w:ascii="Arial" w:hAnsi="Arial" w:cs="Arial"/>
                <w:sz w:val="22"/>
                <w:szCs w:val="22"/>
              </w:rPr>
              <w:t>-La página se podrá ver desde un celular.</w:t>
            </w:r>
          </w:p>
          <w:p w14:paraId="6CA92BCF" w14:textId="77777777" w:rsidR="0027187D" w:rsidRPr="00DA0E3B" w:rsidRDefault="0027187D" w:rsidP="0027187D">
            <w:pPr>
              <w:rPr>
                <w:rFonts w:ascii="Arial" w:hAnsi="Arial" w:cs="Arial"/>
                <w:sz w:val="22"/>
                <w:szCs w:val="22"/>
              </w:rPr>
            </w:pPr>
            <w:r w:rsidRPr="00DA0E3B">
              <w:rPr>
                <w:rFonts w:ascii="Arial" w:hAnsi="Arial" w:cs="Arial"/>
                <w:sz w:val="22"/>
                <w:szCs w:val="22"/>
              </w:rPr>
              <w:t>-La página web mostrara un menú donde los clientes podrán elegir qué servicio desean consultar.</w:t>
            </w:r>
          </w:p>
          <w:p w14:paraId="0CB0AB41" w14:textId="31028D1A" w:rsidR="006962B9" w:rsidRPr="00DA0E3B" w:rsidRDefault="0027187D" w:rsidP="0027187D">
            <w:pPr>
              <w:rPr>
                <w:rFonts w:ascii="Arial" w:hAnsi="Arial" w:cs="Arial"/>
                <w:sz w:val="22"/>
                <w:szCs w:val="22"/>
              </w:rPr>
            </w:pPr>
            <w:r w:rsidRPr="00DA0E3B">
              <w:rPr>
                <w:rFonts w:ascii="Arial" w:hAnsi="Arial" w:cs="Arial"/>
                <w:sz w:val="22"/>
                <w:szCs w:val="22"/>
              </w:rPr>
              <w:t>-Cada vez que se realice un registro de usuario o una transacción bancaria se desplegará un mensaje indicando si fue exitosa o no dicha actividad.</w:t>
            </w:r>
          </w:p>
        </w:tc>
      </w:tr>
      <w:tr w:rsidR="00D51922" w:rsidRPr="008C2396" w14:paraId="2900A599" w14:textId="77777777" w:rsidTr="00287554">
        <w:trPr>
          <w:trHeight w:val="1578"/>
        </w:trPr>
        <w:tc>
          <w:tcPr>
            <w:tcW w:w="2836" w:type="dxa"/>
            <w:shd w:val="clear" w:color="auto" w:fill="A50021"/>
            <w:vAlign w:val="center"/>
          </w:tcPr>
          <w:p w14:paraId="43B2D458"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313AC69" w14:textId="77777777" w:rsidR="0027187D" w:rsidRPr="00DA0E3B" w:rsidRDefault="0027187D" w:rsidP="0027187D">
            <w:pPr>
              <w:rPr>
                <w:rFonts w:ascii="Arial" w:hAnsi="Arial" w:cs="Arial"/>
                <w:sz w:val="22"/>
                <w:szCs w:val="22"/>
                <w:lang w:val="es-CO"/>
              </w:rPr>
            </w:pPr>
            <w:r w:rsidRPr="00DA0E3B">
              <w:rPr>
                <w:rFonts w:ascii="Arial" w:hAnsi="Arial" w:cs="Arial"/>
                <w:sz w:val="22"/>
                <w:szCs w:val="22"/>
                <w:lang w:val="es-CO"/>
              </w:rPr>
              <w:t>-La página web tendrá un aviso de Bienvenida cuando el usuario se identifique correctamente.</w:t>
            </w:r>
          </w:p>
          <w:p w14:paraId="14CA0480" w14:textId="77777777" w:rsidR="0027187D" w:rsidRPr="00DA0E3B" w:rsidRDefault="0027187D" w:rsidP="0027187D">
            <w:pPr>
              <w:rPr>
                <w:rFonts w:ascii="Arial" w:hAnsi="Arial" w:cs="Arial"/>
                <w:sz w:val="22"/>
                <w:szCs w:val="22"/>
                <w:lang w:val="es-CO"/>
              </w:rPr>
            </w:pPr>
            <w:r w:rsidRPr="00DA0E3B">
              <w:rPr>
                <w:rFonts w:ascii="Arial" w:hAnsi="Arial" w:cs="Arial"/>
                <w:sz w:val="22"/>
                <w:szCs w:val="22"/>
                <w:lang w:val="es-CO"/>
              </w:rPr>
              <w:t>-Los colores de la página web serán azul marino y blanco.</w:t>
            </w:r>
          </w:p>
          <w:p w14:paraId="251B5980" w14:textId="77777777" w:rsidR="0027187D" w:rsidRPr="00DA0E3B" w:rsidRDefault="0027187D" w:rsidP="0027187D">
            <w:pPr>
              <w:rPr>
                <w:rFonts w:ascii="Arial" w:hAnsi="Arial" w:cs="Arial"/>
                <w:sz w:val="22"/>
                <w:szCs w:val="22"/>
                <w:lang w:val="es-CO"/>
              </w:rPr>
            </w:pPr>
            <w:r w:rsidRPr="00DA0E3B">
              <w:rPr>
                <w:rFonts w:ascii="Arial" w:hAnsi="Arial" w:cs="Arial"/>
                <w:sz w:val="22"/>
                <w:szCs w:val="22"/>
                <w:lang w:val="es-CO"/>
              </w:rPr>
              <w:t>-Al usuario le llegaran notificaciones para saber el avance de su demanda.</w:t>
            </w:r>
          </w:p>
          <w:p w14:paraId="3E890138" w14:textId="4F04A037" w:rsidR="00D51922" w:rsidRPr="008C2396" w:rsidRDefault="0027187D" w:rsidP="0027187D">
            <w:pPr>
              <w:rPr>
                <w:rFonts w:ascii="Arial" w:hAnsi="Arial" w:cs="Arial"/>
                <w:color w:val="A6A6A6"/>
                <w:sz w:val="22"/>
                <w:szCs w:val="22"/>
                <w:lang w:val="es-CO"/>
              </w:rPr>
            </w:pPr>
            <w:r w:rsidRPr="00DA0E3B">
              <w:rPr>
                <w:rFonts w:ascii="Arial" w:hAnsi="Arial" w:cs="Arial"/>
                <w:sz w:val="22"/>
                <w:szCs w:val="22"/>
                <w:lang w:val="es-CO"/>
              </w:rPr>
              <w:t xml:space="preserve">-Nombre </w:t>
            </w:r>
            <w:proofErr w:type="spellStart"/>
            <w:r w:rsidRPr="00DA0E3B">
              <w:rPr>
                <w:rFonts w:ascii="Arial" w:hAnsi="Arial" w:cs="Arial"/>
                <w:sz w:val="22"/>
                <w:szCs w:val="22"/>
                <w:lang w:val="es-CO"/>
              </w:rPr>
              <w:t>Abogabot</w:t>
            </w:r>
            <w:proofErr w:type="spellEnd"/>
            <w:r w:rsidRPr="00DA0E3B">
              <w:rPr>
                <w:rFonts w:ascii="Arial" w:hAnsi="Arial" w:cs="Arial"/>
                <w:sz w:val="22"/>
                <w:szCs w:val="22"/>
                <w:lang w:val="es-CO"/>
              </w:rPr>
              <w:t>.</w:t>
            </w:r>
          </w:p>
        </w:tc>
      </w:tr>
      <w:tr w:rsidR="006962B9" w:rsidRPr="008C2396" w14:paraId="049FD902" w14:textId="77777777" w:rsidTr="005D0764">
        <w:trPr>
          <w:trHeight w:val="1996"/>
        </w:trPr>
        <w:tc>
          <w:tcPr>
            <w:tcW w:w="2836" w:type="dxa"/>
            <w:shd w:val="clear" w:color="auto" w:fill="A50021"/>
            <w:vAlign w:val="center"/>
          </w:tcPr>
          <w:p w14:paraId="18DDB9C6"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294"/>
            </w:tblGrid>
            <w:tr w:rsidR="00F0451E" w:rsidRPr="008C2396" w14:paraId="56F7D95C" w14:textId="77777777" w:rsidTr="00287554">
              <w:tc>
                <w:tcPr>
                  <w:tcW w:w="0" w:type="auto"/>
                  <w:shd w:val="clear" w:color="auto" w:fill="A6A6A6"/>
                </w:tcPr>
                <w:p w14:paraId="0D2C9695"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29987B5"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27187D" w:rsidRPr="008C2396" w14:paraId="4A55C5F2" w14:textId="77777777" w:rsidTr="00287554">
              <w:tc>
                <w:tcPr>
                  <w:tcW w:w="0" w:type="auto"/>
                  <w:shd w:val="clear" w:color="auto" w:fill="auto"/>
                </w:tcPr>
                <w:p w14:paraId="7D5A7783" w14:textId="784B3368" w:rsidR="0027187D" w:rsidRPr="008C2396" w:rsidRDefault="0027187D" w:rsidP="0027187D">
                  <w:pPr>
                    <w:jc w:val="center"/>
                    <w:rPr>
                      <w:rFonts w:ascii="Arial" w:hAnsi="Arial" w:cs="Arial"/>
                      <w:sz w:val="20"/>
                      <w:szCs w:val="20"/>
                    </w:rPr>
                  </w:pPr>
                  <w:r>
                    <w:rPr>
                      <w:rFonts w:ascii="Arial" w:hAnsi="Arial" w:cs="Arial"/>
                      <w:sz w:val="20"/>
                      <w:szCs w:val="20"/>
                    </w:rPr>
                    <w:t xml:space="preserve">Ivana Alejandra Eysele </w:t>
                  </w:r>
                  <w:proofErr w:type="spellStart"/>
                  <w:r>
                    <w:rPr>
                      <w:rFonts w:ascii="Arial" w:hAnsi="Arial" w:cs="Arial"/>
                      <w:sz w:val="20"/>
                      <w:szCs w:val="20"/>
                    </w:rPr>
                    <w:t>Alvarez</w:t>
                  </w:r>
                  <w:proofErr w:type="spellEnd"/>
                </w:p>
              </w:tc>
              <w:tc>
                <w:tcPr>
                  <w:tcW w:w="0" w:type="auto"/>
                  <w:shd w:val="clear" w:color="auto" w:fill="auto"/>
                </w:tcPr>
                <w:p w14:paraId="12A7CC50" w14:textId="6F5C4E0F" w:rsidR="0027187D" w:rsidRPr="008C2396" w:rsidRDefault="0027187D" w:rsidP="0027187D">
                  <w:pPr>
                    <w:jc w:val="center"/>
                    <w:rPr>
                      <w:rFonts w:ascii="Arial" w:hAnsi="Arial" w:cs="Arial"/>
                      <w:sz w:val="20"/>
                      <w:szCs w:val="20"/>
                    </w:rPr>
                  </w:pPr>
                  <w:r>
                    <w:rPr>
                      <w:rFonts w:ascii="Arial" w:hAnsi="Arial" w:cs="Arial"/>
                      <w:sz w:val="20"/>
                      <w:szCs w:val="20"/>
                    </w:rPr>
                    <w:t>Planificar, organizar, dirigir y controlar las actividades</w:t>
                  </w:r>
                </w:p>
              </w:tc>
            </w:tr>
            <w:tr w:rsidR="0027187D" w:rsidRPr="008C2396" w14:paraId="3D287874" w14:textId="77777777" w:rsidTr="00287554">
              <w:tc>
                <w:tcPr>
                  <w:tcW w:w="0" w:type="auto"/>
                  <w:shd w:val="clear" w:color="auto" w:fill="auto"/>
                </w:tcPr>
                <w:p w14:paraId="5797A72F" w14:textId="35F4E8C7" w:rsidR="0027187D" w:rsidRPr="008C2396" w:rsidRDefault="0027187D" w:rsidP="0027187D">
                  <w:pPr>
                    <w:jc w:val="center"/>
                    <w:rPr>
                      <w:rFonts w:ascii="Arial" w:hAnsi="Arial" w:cs="Arial"/>
                      <w:sz w:val="20"/>
                      <w:szCs w:val="20"/>
                    </w:rPr>
                  </w:pPr>
                  <w:r>
                    <w:rPr>
                      <w:rFonts w:ascii="Arial" w:hAnsi="Arial" w:cs="Arial"/>
                      <w:sz w:val="20"/>
                      <w:szCs w:val="20"/>
                    </w:rPr>
                    <w:t>Encargada del departamento UI, UX</w:t>
                  </w:r>
                </w:p>
              </w:tc>
              <w:tc>
                <w:tcPr>
                  <w:tcW w:w="0" w:type="auto"/>
                  <w:shd w:val="clear" w:color="auto" w:fill="auto"/>
                </w:tcPr>
                <w:p w14:paraId="6FF5A0D8" w14:textId="60118695" w:rsidR="0027187D" w:rsidRPr="008C2396" w:rsidRDefault="0027187D" w:rsidP="0027187D">
                  <w:pPr>
                    <w:jc w:val="center"/>
                    <w:rPr>
                      <w:rFonts w:ascii="Arial" w:hAnsi="Arial" w:cs="Arial"/>
                      <w:sz w:val="20"/>
                      <w:szCs w:val="20"/>
                    </w:rPr>
                  </w:pPr>
                  <w:r>
                    <w:rPr>
                      <w:rFonts w:ascii="Arial" w:hAnsi="Arial" w:cs="Arial"/>
                      <w:sz w:val="20"/>
                      <w:szCs w:val="20"/>
                    </w:rPr>
                    <w:t>respectivas para la realización de esta página web.</w:t>
                  </w:r>
                </w:p>
              </w:tc>
            </w:tr>
            <w:tr w:rsidR="0027187D" w:rsidRPr="008C2396" w14:paraId="10F41422" w14:textId="77777777" w:rsidTr="00287554">
              <w:tc>
                <w:tcPr>
                  <w:tcW w:w="0" w:type="auto"/>
                  <w:shd w:val="clear" w:color="auto" w:fill="auto"/>
                </w:tcPr>
                <w:p w14:paraId="54A1C8E4" w14:textId="77777777" w:rsidR="0027187D" w:rsidRPr="008C2396" w:rsidRDefault="0027187D" w:rsidP="0027187D">
                  <w:pPr>
                    <w:jc w:val="center"/>
                    <w:rPr>
                      <w:rFonts w:ascii="Arial" w:hAnsi="Arial" w:cs="Arial"/>
                      <w:sz w:val="20"/>
                      <w:szCs w:val="20"/>
                    </w:rPr>
                  </w:pPr>
                </w:p>
              </w:tc>
              <w:tc>
                <w:tcPr>
                  <w:tcW w:w="0" w:type="auto"/>
                  <w:shd w:val="clear" w:color="auto" w:fill="auto"/>
                </w:tcPr>
                <w:p w14:paraId="5DA4A8FF" w14:textId="77777777" w:rsidR="0027187D" w:rsidRPr="008C2396" w:rsidRDefault="0027187D" w:rsidP="0027187D">
                  <w:pPr>
                    <w:jc w:val="center"/>
                    <w:rPr>
                      <w:rFonts w:ascii="Arial" w:hAnsi="Arial" w:cs="Arial"/>
                      <w:sz w:val="20"/>
                      <w:szCs w:val="20"/>
                    </w:rPr>
                  </w:pPr>
                </w:p>
              </w:tc>
            </w:tr>
          </w:tbl>
          <w:p w14:paraId="7EB5197D" w14:textId="77777777" w:rsidR="006962B9" w:rsidRPr="008C2396" w:rsidRDefault="006962B9" w:rsidP="00F0451E">
            <w:pPr>
              <w:jc w:val="center"/>
              <w:rPr>
                <w:rFonts w:ascii="Arial" w:hAnsi="Arial" w:cs="Arial"/>
                <w:sz w:val="20"/>
                <w:szCs w:val="20"/>
              </w:rPr>
            </w:pPr>
          </w:p>
        </w:tc>
      </w:tr>
      <w:tr w:rsidR="00CF1831" w:rsidRPr="008C2396" w14:paraId="37876A68" w14:textId="77777777" w:rsidTr="008C2396">
        <w:trPr>
          <w:trHeight w:val="843"/>
        </w:trPr>
        <w:tc>
          <w:tcPr>
            <w:tcW w:w="2836" w:type="dxa"/>
            <w:shd w:val="clear" w:color="auto" w:fill="A50021"/>
            <w:vAlign w:val="center"/>
          </w:tcPr>
          <w:p w14:paraId="0354DA4D"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94774C4" w14:textId="77777777" w:rsidR="006962B9" w:rsidRPr="008C2396" w:rsidRDefault="006962B9" w:rsidP="0031230D">
            <w:pPr>
              <w:rPr>
                <w:rFonts w:ascii="Arial" w:hAnsi="Arial" w:cs="Arial"/>
                <w:b/>
                <w:sz w:val="22"/>
                <w:szCs w:val="22"/>
              </w:rPr>
            </w:pPr>
          </w:p>
          <w:p w14:paraId="75577744"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1CB71A4D" w14:textId="77777777" w:rsidTr="00287554">
        <w:trPr>
          <w:trHeight w:val="1106"/>
        </w:trPr>
        <w:tc>
          <w:tcPr>
            <w:tcW w:w="2836" w:type="dxa"/>
            <w:vMerge w:val="restart"/>
            <w:shd w:val="clear" w:color="auto" w:fill="A50021"/>
            <w:vAlign w:val="center"/>
          </w:tcPr>
          <w:p w14:paraId="6109F79D"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66D2816"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4A7BCF8" w14:textId="77777777" w:rsidR="00406976" w:rsidRPr="008C2396" w:rsidRDefault="00406976" w:rsidP="00216320">
            <w:pPr>
              <w:rPr>
                <w:rFonts w:ascii="Arial" w:hAnsi="Arial" w:cs="Arial"/>
                <w:sz w:val="22"/>
                <w:szCs w:val="22"/>
              </w:rPr>
            </w:pPr>
          </w:p>
          <w:p w14:paraId="22093BEE"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574CD806" w14:textId="65F832BD" w:rsidR="00F1592D" w:rsidRPr="008C2396" w:rsidRDefault="00EA5D3F" w:rsidP="002163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0320AD2C" wp14:editId="73C19EDB">
                      <wp:simplePos x="0" y="0"/>
                      <wp:positionH relativeFrom="column">
                        <wp:posOffset>10160</wp:posOffset>
                      </wp:positionH>
                      <wp:positionV relativeFrom="paragraph">
                        <wp:posOffset>20320</wp:posOffset>
                      </wp:positionV>
                      <wp:extent cx="466725" cy="0"/>
                      <wp:effectExtent l="9525" t="9525" r="9525" b="952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ED88A7" id="_x0000_t32" coordsize="21600,21600" o:spt="32" o:oned="t" path="m,l21600,21600e" filled="f">
                      <v:path arrowok="t" fillok="f" o:connecttype="none"/>
                      <o:lock v:ext="edit" shapetype="t"/>
                    </v:shapetype>
                    <v:shape id="AutoShape 2" o:spid="_x0000_s1026" type="#_x0000_t32" style="position:absolute;margin-left:.8pt;margin-top:1.6pt;width:3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"/>
                  </w:pict>
                </mc:Fallback>
              </mc:AlternateContent>
            </w:r>
          </w:p>
          <w:p w14:paraId="3A0851B8"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6C33DD21" w14:textId="77777777" w:rsidR="00406976" w:rsidRPr="008C2396" w:rsidRDefault="00406976" w:rsidP="00EB3B75">
            <w:pPr>
              <w:rPr>
                <w:rFonts w:ascii="Arial" w:hAnsi="Arial" w:cs="Arial"/>
                <w:b/>
                <w:color w:val="D9D9D9"/>
                <w:sz w:val="22"/>
                <w:szCs w:val="22"/>
              </w:rPr>
            </w:pPr>
          </w:p>
        </w:tc>
      </w:tr>
      <w:tr w:rsidR="00406976" w:rsidRPr="008C2396" w14:paraId="176B0F95" w14:textId="77777777" w:rsidTr="00287554">
        <w:trPr>
          <w:trHeight w:val="1348"/>
        </w:trPr>
        <w:tc>
          <w:tcPr>
            <w:tcW w:w="2836" w:type="dxa"/>
            <w:vMerge/>
            <w:shd w:val="clear" w:color="auto" w:fill="A50021"/>
            <w:vAlign w:val="center"/>
          </w:tcPr>
          <w:p w14:paraId="3778B13F"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C349D5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7985228A" w14:textId="77777777" w:rsidR="00406976" w:rsidRPr="00D1764B" w:rsidRDefault="00406976" w:rsidP="00DD4EC2">
            <w:pPr>
              <w:rPr>
                <w:rFonts w:ascii="Arial" w:hAnsi="Arial" w:cs="Arial"/>
                <w:sz w:val="22"/>
                <w:szCs w:val="22"/>
                <w:lang w:val="en-US"/>
              </w:rPr>
            </w:pPr>
          </w:p>
          <w:p w14:paraId="038B05B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767017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15AF1C3A" w14:textId="2B00148F" w:rsidR="00406976" w:rsidRPr="00D1764B" w:rsidRDefault="00EA5D3F"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01A2F269" wp14:editId="1BC3361F">
                      <wp:simplePos x="0" y="0"/>
                      <wp:positionH relativeFrom="column">
                        <wp:posOffset>210185</wp:posOffset>
                      </wp:positionH>
                      <wp:positionV relativeFrom="paragraph">
                        <wp:posOffset>135890</wp:posOffset>
                      </wp:positionV>
                      <wp:extent cx="514350" cy="0"/>
                      <wp:effectExtent l="9525" t="9525" r="952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87CDD" id="AutoShape 3" o:spid="_x0000_s1026" type="#_x0000_t32" style="position:absolute;margin-left:16.55pt;margin-top:10.7pt;width:4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"/>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00406976" w:rsidRPr="00D1764B">
              <w:rPr>
                <w:rFonts w:ascii="Arial" w:hAnsi="Arial" w:cs="Arial"/>
                <w:sz w:val="22"/>
                <w:szCs w:val="22"/>
                <w:lang w:val="en-US"/>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406976" w:rsidRPr="008C2396">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9DA9E2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52F344F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59AAAEE5"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0404733E"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39C5C22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2B6279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119820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A9E2CF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1300B8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B37D17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91FE6CF" w14:textId="77777777" w:rsidTr="00287554">
        <w:trPr>
          <w:trHeight w:val="1348"/>
        </w:trPr>
        <w:tc>
          <w:tcPr>
            <w:tcW w:w="2836" w:type="dxa"/>
            <w:vMerge/>
            <w:shd w:val="clear" w:color="auto" w:fill="A50021"/>
            <w:vAlign w:val="center"/>
          </w:tcPr>
          <w:p w14:paraId="01418E34"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AF90C2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4F5469FB" w14:textId="77777777" w:rsidR="00406976" w:rsidRPr="008C2396" w:rsidRDefault="00406976" w:rsidP="005B1D0C">
            <w:pPr>
              <w:rPr>
                <w:rFonts w:ascii="Arial" w:hAnsi="Arial" w:cs="Arial"/>
                <w:sz w:val="22"/>
                <w:szCs w:val="22"/>
              </w:rPr>
            </w:pPr>
          </w:p>
          <w:p w14:paraId="7472B12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F02FF6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610C20C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295150F9" w14:textId="56EDF208" w:rsidR="00406976" w:rsidRPr="00D1764B" w:rsidRDefault="00EA5D3F" w:rsidP="005B1D0C">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C234E1A" wp14:editId="2B6EDBAB">
                      <wp:simplePos x="0" y="0"/>
                      <wp:positionH relativeFrom="column">
                        <wp:posOffset>219710</wp:posOffset>
                      </wp:positionH>
                      <wp:positionV relativeFrom="paragraph">
                        <wp:posOffset>149225</wp:posOffset>
                      </wp:positionV>
                      <wp:extent cx="504825" cy="9525"/>
                      <wp:effectExtent l="9525" t="9525" r="9525" b="95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670B2" id="AutoShape 4" o:spid="_x0000_s1026" type="#_x0000_t32" style="position:absolute;margin-left:17.3pt;margin-top:11.75pt;width:39.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"/>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2F9C3786" w14:textId="2BEA1232"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170AEC1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CA0F2C">
              <w:rPr>
                <w:rFonts w:ascii="Arial" w:hAnsi="Arial" w:cs="Arial"/>
                <w:sz w:val="22"/>
                <w:szCs w:val="22"/>
              </w:rPr>
            </w:r>
            <w:r w:rsidR="00CA0F2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190F2098" w14:textId="77777777" w:rsidR="00406976" w:rsidRPr="008C2396" w:rsidRDefault="00406976" w:rsidP="0031230D">
            <w:pPr>
              <w:rPr>
                <w:rFonts w:ascii="Arial" w:hAnsi="Arial" w:cs="Arial"/>
                <w:sz w:val="22"/>
                <w:szCs w:val="22"/>
              </w:rPr>
            </w:pPr>
          </w:p>
        </w:tc>
        <w:tc>
          <w:tcPr>
            <w:tcW w:w="1147" w:type="dxa"/>
            <w:shd w:val="clear" w:color="auto" w:fill="auto"/>
          </w:tcPr>
          <w:p w14:paraId="74622794"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74955A1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0AE11F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0F473C5"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D0A1F2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859620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8115D23"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D2ED7F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38AEE666" w14:textId="77777777" w:rsidTr="00287554">
        <w:trPr>
          <w:trHeight w:val="182"/>
        </w:trPr>
        <w:tc>
          <w:tcPr>
            <w:tcW w:w="2836" w:type="dxa"/>
            <w:shd w:val="clear" w:color="auto" w:fill="A50021"/>
            <w:vAlign w:val="center"/>
          </w:tcPr>
          <w:p w14:paraId="37E6895D"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2230796C"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28C99971" w14:textId="77777777" w:rsidR="000A71D8" w:rsidRPr="008C2396" w:rsidRDefault="000A71D8" w:rsidP="003D4A48">
      <w:pPr>
        <w:rPr>
          <w:rFonts w:ascii="Arial" w:hAnsi="Arial" w:cs="Arial"/>
          <w:b/>
          <w:sz w:val="28"/>
          <w:szCs w:val="28"/>
          <w:lang w:val="es-CO"/>
        </w:rPr>
      </w:pPr>
    </w:p>
    <w:p w14:paraId="52CD719E" w14:textId="77777777" w:rsidR="0027187D" w:rsidRDefault="0027187D" w:rsidP="00E45C7F">
      <w:pPr>
        <w:pStyle w:val="Piedepgina"/>
        <w:tabs>
          <w:tab w:val="clear" w:pos="4252"/>
          <w:tab w:val="clear" w:pos="8504"/>
        </w:tabs>
        <w:spacing w:line="360" w:lineRule="auto"/>
        <w:jc w:val="both"/>
        <w:rPr>
          <w:rFonts w:ascii="Arial" w:hAnsi="Arial" w:cs="Arial"/>
          <w:b/>
          <w:bCs/>
          <w:sz w:val="22"/>
          <w:szCs w:val="22"/>
        </w:rPr>
      </w:pPr>
    </w:p>
    <w:p w14:paraId="654D353B" w14:textId="77777777" w:rsidR="0027187D" w:rsidRDefault="0027187D" w:rsidP="00E45C7F">
      <w:pPr>
        <w:pStyle w:val="Piedepgina"/>
        <w:tabs>
          <w:tab w:val="clear" w:pos="4252"/>
          <w:tab w:val="clear" w:pos="8504"/>
        </w:tabs>
        <w:spacing w:line="360" w:lineRule="auto"/>
        <w:jc w:val="both"/>
        <w:rPr>
          <w:rFonts w:ascii="Arial" w:hAnsi="Arial" w:cs="Arial"/>
          <w:b/>
          <w:bCs/>
          <w:sz w:val="22"/>
          <w:szCs w:val="22"/>
        </w:rPr>
      </w:pPr>
    </w:p>
    <w:p w14:paraId="425F722D" w14:textId="77777777" w:rsidR="0027187D" w:rsidRDefault="0027187D" w:rsidP="00E45C7F">
      <w:pPr>
        <w:pStyle w:val="Piedepgina"/>
        <w:tabs>
          <w:tab w:val="clear" w:pos="4252"/>
          <w:tab w:val="clear" w:pos="8504"/>
        </w:tabs>
        <w:spacing w:line="360" w:lineRule="auto"/>
        <w:jc w:val="both"/>
        <w:rPr>
          <w:rFonts w:ascii="Arial" w:hAnsi="Arial" w:cs="Arial"/>
          <w:b/>
          <w:bCs/>
          <w:sz w:val="22"/>
          <w:szCs w:val="22"/>
        </w:rPr>
      </w:pPr>
    </w:p>
    <w:p w14:paraId="79DFF3FF" w14:textId="77777777" w:rsidR="0027187D" w:rsidRDefault="0027187D" w:rsidP="00E45C7F">
      <w:pPr>
        <w:pStyle w:val="Piedepgina"/>
        <w:tabs>
          <w:tab w:val="clear" w:pos="4252"/>
          <w:tab w:val="clear" w:pos="8504"/>
        </w:tabs>
        <w:spacing w:line="360" w:lineRule="auto"/>
        <w:jc w:val="both"/>
        <w:rPr>
          <w:rFonts w:ascii="Arial" w:hAnsi="Arial" w:cs="Arial"/>
          <w:b/>
          <w:bCs/>
          <w:sz w:val="22"/>
          <w:szCs w:val="22"/>
        </w:rPr>
      </w:pPr>
    </w:p>
    <w:p w14:paraId="59105B57" w14:textId="62ABF4EC"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6DD96E56" w14:textId="77777777" w:rsidTr="0031230D">
        <w:tc>
          <w:tcPr>
            <w:tcW w:w="4112" w:type="dxa"/>
            <w:shd w:val="clear" w:color="auto" w:fill="A6A6A6"/>
          </w:tcPr>
          <w:p w14:paraId="638D09E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34C1889C"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7FA28A28"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99B174C"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C6DAA0D" w14:textId="77777777" w:rsidTr="0031230D">
        <w:tc>
          <w:tcPr>
            <w:tcW w:w="4112" w:type="dxa"/>
            <w:shd w:val="clear" w:color="auto" w:fill="auto"/>
          </w:tcPr>
          <w:p w14:paraId="496ACE2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172AF9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C7FBE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E173C3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126958E" w14:textId="77777777" w:rsidTr="0031230D">
        <w:tc>
          <w:tcPr>
            <w:tcW w:w="4112" w:type="dxa"/>
            <w:shd w:val="clear" w:color="auto" w:fill="auto"/>
          </w:tcPr>
          <w:p w14:paraId="562184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EEB8D0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D8F325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98C29A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801023C" w14:textId="77777777" w:rsidTr="0031230D">
        <w:tc>
          <w:tcPr>
            <w:tcW w:w="4112" w:type="dxa"/>
            <w:shd w:val="clear" w:color="auto" w:fill="auto"/>
          </w:tcPr>
          <w:p w14:paraId="604430A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30BDFE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99A255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9986F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5D90F2B" w14:textId="77777777" w:rsidTr="0031230D">
        <w:tc>
          <w:tcPr>
            <w:tcW w:w="4112" w:type="dxa"/>
            <w:shd w:val="clear" w:color="auto" w:fill="auto"/>
          </w:tcPr>
          <w:p w14:paraId="69BF8F1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E1304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E062C9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DE8C4F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D44B491" w14:textId="77777777" w:rsidTr="0031230D">
        <w:tc>
          <w:tcPr>
            <w:tcW w:w="4112" w:type="dxa"/>
            <w:shd w:val="clear" w:color="auto" w:fill="auto"/>
          </w:tcPr>
          <w:p w14:paraId="2327E3D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C5CE6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2F65CB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04F4CD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557C11E" w14:textId="77777777" w:rsidTr="0031230D">
        <w:tc>
          <w:tcPr>
            <w:tcW w:w="4112" w:type="dxa"/>
            <w:shd w:val="clear" w:color="auto" w:fill="auto"/>
          </w:tcPr>
          <w:p w14:paraId="2FD0094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B0194A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6B0C80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6F6639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22988241"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4FC9AFBC"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636"/>
        <w:gridCol w:w="554"/>
        <w:gridCol w:w="1533"/>
        <w:gridCol w:w="1460"/>
        <w:gridCol w:w="126"/>
        <w:gridCol w:w="1488"/>
        <w:gridCol w:w="1133"/>
        <w:gridCol w:w="339"/>
        <w:gridCol w:w="1720"/>
      </w:tblGrid>
      <w:tr w:rsidR="000E42E9" w:rsidRPr="008C2396" w14:paraId="7E1A717E" w14:textId="77777777" w:rsidTr="004627A3">
        <w:trPr>
          <w:trHeight w:val="182"/>
        </w:trPr>
        <w:tc>
          <w:tcPr>
            <w:tcW w:w="2613" w:type="dxa"/>
            <w:gridSpan w:val="3"/>
            <w:shd w:val="clear" w:color="auto" w:fill="A50021"/>
            <w:vAlign w:val="center"/>
          </w:tcPr>
          <w:p w14:paraId="07679B0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2CB28228"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5737F79F"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1923665B" w14:textId="77777777" w:rsidR="000E42E9" w:rsidRPr="008C2396" w:rsidRDefault="000E42E9" w:rsidP="004627A3">
            <w:pPr>
              <w:jc w:val="center"/>
              <w:rPr>
                <w:rFonts w:ascii="Arial" w:hAnsi="Arial" w:cs="Arial"/>
                <w:b/>
                <w:sz w:val="22"/>
                <w:szCs w:val="22"/>
              </w:rPr>
            </w:pPr>
          </w:p>
        </w:tc>
      </w:tr>
      <w:tr w:rsidR="00BB0598" w:rsidRPr="008C2396" w14:paraId="0993309B" w14:textId="77777777" w:rsidTr="0031230D">
        <w:trPr>
          <w:trHeight w:val="182"/>
        </w:trPr>
        <w:tc>
          <w:tcPr>
            <w:tcW w:w="10452" w:type="dxa"/>
            <w:gridSpan w:val="10"/>
            <w:shd w:val="clear" w:color="auto" w:fill="A50021"/>
            <w:vAlign w:val="center"/>
          </w:tcPr>
          <w:p w14:paraId="5780F711"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21B8A08A" w14:textId="77777777" w:rsidTr="004627A3">
        <w:trPr>
          <w:trHeight w:val="226"/>
        </w:trPr>
        <w:tc>
          <w:tcPr>
            <w:tcW w:w="463" w:type="dxa"/>
            <w:shd w:val="clear" w:color="auto" w:fill="A6A6A6"/>
          </w:tcPr>
          <w:p w14:paraId="6EBC4D3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48EB764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0C252AE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08ECBB97"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7CE53C2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0140F1F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338F764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7DD5B65E" w14:textId="77777777" w:rsidTr="008831B7">
        <w:trPr>
          <w:trHeight w:val="567"/>
        </w:trPr>
        <w:tc>
          <w:tcPr>
            <w:tcW w:w="463" w:type="dxa"/>
            <w:shd w:val="clear" w:color="auto" w:fill="FFFFFF"/>
            <w:vAlign w:val="center"/>
          </w:tcPr>
          <w:p w14:paraId="42F395F4"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5CC7C3C" w14:textId="34613B56" w:rsidR="001E1737" w:rsidRPr="008C2396" w:rsidRDefault="008C4CA2" w:rsidP="00D76FAB">
            <w:pPr>
              <w:rPr>
                <w:rFonts w:ascii="Arial" w:hAnsi="Arial" w:cs="Arial"/>
                <w:b/>
                <w:color w:val="D9D9D9"/>
                <w:sz w:val="22"/>
                <w:szCs w:val="22"/>
                <w:lang w:val="es-CO"/>
              </w:rPr>
            </w:pPr>
            <w:r w:rsidRPr="008C4CA2">
              <w:rPr>
                <w:rFonts w:ascii="Arial" w:hAnsi="Arial" w:cs="Arial"/>
                <w:b/>
                <w:sz w:val="22"/>
                <w:szCs w:val="22"/>
                <w:lang w:val="es-CO"/>
              </w:rPr>
              <w:t>Análisis de Viabilidad del Proyecto</w:t>
            </w:r>
          </w:p>
        </w:tc>
        <w:tc>
          <w:tcPr>
            <w:tcW w:w="1540" w:type="dxa"/>
            <w:gridSpan w:val="2"/>
            <w:shd w:val="clear" w:color="auto" w:fill="FFFFFF"/>
            <w:vAlign w:val="center"/>
          </w:tcPr>
          <w:p w14:paraId="60C6C9A2" w14:textId="015CE3C3" w:rsidR="001E1737" w:rsidRPr="008C4CA2" w:rsidRDefault="008C4CA2" w:rsidP="008C4CA2">
            <w:pPr>
              <w:rPr>
                <w:rFonts w:ascii="Arial" w:hAnsi="Arial" w:cs="Arial"/>
                <w:bCs/>
                <w:sz w:val="22"/>
                <w:szCs w:val="22"/>
                <w:lang w:val="es-CO"/>
              </w:rPr>
            </w:pPr>
            <w:r w:rsidRPr="001E335E">
              <w:rPr>
                <w:rFonts w:ascii="Arial" w:hAnsi="Arial" w:cs="Arial"/>
                <w:bCs/>
                <w:sz w:val="22"/>
                <w:szCs w:val="22"/>
                <w:lang w:val="es-CO"/>
              </w:rPr>
              <w:t>Analizar si la empresa debe o no embarcarse en dicho proyecto.</w:t>
            </w:r>
          </w:p>
        </w:tc>
        <w:tc>
          <w:tcPr>
            <w:tcW w:w="1586" w:type="dxa"/>
            <w:gridSpan w:val="2"/>
            <w:shd w:val="clear" w:color="auto" w:fill="FFFFFF"/>
            <w:vAlign w:val="center"/>
          </w:tcPr>
          <w:p w14:paraId="453242C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43816CC" w14:textId="139FAEF2" w:rsidR="001E1737" w:rsidRPr="0047039A" w:rsidRDefault="001E335E" w:rsidP="00D76FAB">
            <w:pPr>
              <w:rPr>
                <w:rFonts w:ascii="Arial" w:hAnsi="Arial" w:cs="Arial"/>
                <w:b/>
                <w:sz w:val="22"/>
                <w:szCs w:val="22"/>
                <w:lang w:val="es-CO"/>
              </w:rPr>
            </w:pPr>
            <w:r w:rsidRPr="0047039A">
              <w:rPr>
                <w:rFonts w:ascii="Arial" w:hAnsi="Arial" w:cs="Arial"/>
                <w:b/>
                <w:sz w:val="22"/>
                <w:szCs w:val="22"/>
                <w:lang w:val="es-CO"/>
              </w:rPr>
              <w:t>1-Marzo-2022</w:t>
            </w:r>
          </w:p>
        </w:tc>
        <w:tc>
          <w:tcPr>
            <w:tcW w:w="992" w:type="dxa"/>
            <w:shd w:val="clear" w:color="auto" w:fill="FFFFFF"/>
            <w:vAlign w:val="center"/>
          </w:tcPr>
          <w:p w14:paraId="66CF4F6C" w14:textId="303D86AC" w:rsidR="001E1737" w:rsidRPr="0047039A" w:rsidRDefault="001E335E" w:rsidP="00D76FAB">
            <w:pPr>
              <w:rPr>
                <w:rFonts w:ascii="Arial" w:hAnsi="Arial" w:cs="Arial"/>
                <w:b/>
                <w:sz w:val="22"/>
                <w:szCs w:val="22"/>
                <w:lang w:val="es-CO"/>
              </w:rPr>
            </w:pPr>
            <w:r w:rsidRPr="0047039A">
              <w:rPr>
                <w:rFonts w:ascii="Arial" w:hAnsi="Arial" w:cs="Arial"/>
                <w:b/>
                <w:sz w:val="22"/>
                <w:szCs w:val="22"/>
                <w:lang w:val="es-CO"/>
              </w:rPr>
              <w:t>1-Abril-2022</w:t>
            </w:r>
          </w:p>
        </w:tc>
        <w:tc>
          <w:tcPr>
            <w:tcW w:w="3080" w:type="dxa"/>
            <w:gridSpan w:val="2"/>
            <w:shd w:val="clear" w:color="auto" w:fill="FFFFFF"/>
            <w:vAlign w:val="center"/>
          </w:tcPr>
          <w:p w14:paraId="3A26CEBB" w14:textId="77777777" w:rsidR="001E1737" w:rsidRPr="008C2396" w:rsidRDefault="001E1737" w:rsidP="00D76FAB">
            <w:pPr>
              <w:rPr>
                <w:rFonts w:ascii="Arial" w:hAnsi="Arial" w:cs="Arial"/>
                <w:b/>
                <w:color w:val="D9D9D9"/>
                <w:sz w:val="22"/>
                <w:szCs w:val="22"/>
                <w:lang w:val="es-CO"/>
              </w:rPr>
            </w:pPr>
          </w:p>
        </w:tc>
      </w:tr>
      <w:tr w:rsidR="001E1737" w:rsidRPr="008C2396" w14:paraId="4B0424D7" w14:textId="77777777" w:rsidTr="008831B7">
        <w:trPr>
          <w:trHeight w:val="567"/>
        </w:trPr>
        <w:tc>
          <w:tcPr>
            <w:tcW w:w="463" w:type="dxa"/>
            <w:shd w:val="clear" w:color="auto" w:fill="FFFFFF"/>
            <w:vAlign w:val="center"/>
          </w:tcPr>
          <w:p w14:paraId="0AC23D92"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8C0C29C" w14:textId="0A5B391C" w:rsidR="001E1737" w:rsidRPr="008C2396" w:rsidRDefault="008C4CA2" w:rsidP="00D76FAB">
            <w:pPr>
              <w:rPr>
                <w:rFonts w:ascii="Arial" w:hAnsi="Arial" w:cs="Arial"/>
                <w:b/>
                <w:color w:val="D9D9D9"/>
                <w:sz w:val="22"/>
                <w:szCs w:val="22"/>
                <w:lang w:val="es-CO"/>
              </w:rPr>
            </w:pPr>
            <w:r w:rsidRPr="008C4CA2">
              <w:rPr>
                <w:rFonts w:ascii="Arial" w:hAnsi="Arial" w:cs="Arial"/>
                <w:b/>
                <w:sz w:val="22"/>
                <w:szCs w:val="22"/>
                <w:lang w:val="es-CO"/>
              </w:rPr>
              <w:t>Planificación detallada del trabajo a realizar.</w:t>
            </w:r>
          </w:p>
        </w:tc>
        <w:tc>
          <w:tcPr>
            <w:tcW w:w="1540" w:type="dxa"/>
            <w:gridSpan w:val="2"/>
            <w:shd w:val="clear" w:color="auto" w:fill="FFFFFF"/>
            <w:vAlign w:val="center"/>
          </w:tcPr>
          <w:p w14:paraId="75F6B9D4" w14:textId="2811AD25" w:rsidR="001E1737" w:rsidRPr="008C4CA2" w:rsidRDefault="008C4CA2" w:rsidP="00D76FAB">
            <w:pPr>
              <w:rPr>
                <w:rFonts w:ascii="Arial" w:hAnsi="Arial" w:cs="Arial"/>
                <w:bCs/>
                <w:sz w:val="22"/>
                <w:szCs w:val="22"/>
                <w:lang w:val="es-CO"/>
              </w:rPr>
            </w:pPr>
            <w:r w:rsidRPr="001E335E">
              <w:rPr>
                <w:rFonts w:ascii="Arial" w:hAnsi="Arial" w:cs="Arial"/>
                <w:bCs/>
                <w:sz w:val="22"/>
                <w:szCs w:val="22"/>
                <w:lang w:val="es-CO"/>
              </w:rPr>
              <w:t>El objetivo de esta fase es definir con el máximo detalle posible las tareas a realizar y los recursos necesarios para llevar a buen término el proyecto.</w:t>
            </w:r>
          </w:p>
        </w:tc>
        <w:tc>
          <w:tcPr>
            <w:tcW w:w="1586" w:type="dxa"/>
            <w:gridSpan w:val="2"/>
            <w:shd w:val="clear" w:color="auto" w:fill="FFFFFF"/>
            <w:vAlign w:val="center"/>
          </w:tcPr>
          <w:p w14:paraId="1543EE1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A115D0A" w14:textId="7DB35AA3" w:rsidR="001E1737" w:rsidRPr="0047039A" w:rsidRDefault="001E335E" w:rsidP="00D76FAB">
            <w:pPr>
              <w:rPr>
                <w:rFonts w:ascii="Arial" w:hAnsi="Arial" w:cs="Arial"/>
                <w:b/>
                <w:sz w:val="22"/>
                <w:szCs w:val="22"/>
                <w:lang w:val="es-CO"/>
              </w:rPr>
            </w:pPr>
            <w:r w:rsidRPr="0047039A">
              <w:rPr>
                <w:rFonts w:ascii="Arial" w:hAnsi="Arial" w:cs="Arial"/>
                <w:b/>
                <w:sz w:val="22"/>
                <w:szCs w:val="22"/>
                <w:lang w:val="es-CO"/>
              </w:rPr>
              <w:t>2-Abril-2022</w:t>
            </w:r>
          </w:p>
        </w:tc>
        <w:tc>
          <w:tcPr>
            <w:tcW w:w="992" w:type="dxa"/>
            <w:shd w:val="clear" w:color="auto" w:fill="FFFFFF"/>
            <w:vAlign w:val="center"/>
          </w:tcPr>
          <w:p w14:paraId="372B386D" w14:textId="16EBE77B" w:rsidR="001E1737" w:rsidRPr="0047039A" w:rsidRDefault="001E335E" w:rsidP="00D76FAB">
            <w:pPr>
              <w:rPr>
                <w:rFonts w:ascii="Arial" w:hAnsi="Arial" w:cs="Arial"/>
                <w:b/>
                <w:sz w:val="22"/>
                <w:szCs w:val="22"/>
                <w:lang w:val="es-CO"/>
              </w:rPr>
            </w:pPr>
            <w:r w:rsidRPr="0047039A">
              <w:rPr>
                <w:rFonts w:ascii="Arial" w:hAnsi="Arial" w:cs="Arial"/>
                <w:b/>
                <w:sz w:val="22"/>
                <w:szCs w:val="22"/>
                <w:lang w:val="es-CO"/>
              </w:rPr>
              <w:t>1-Mayo-2022</w:t>
            </w:r>
          </w:p>
        </w:tc>
        <w:tc>
          <w:tcPr>
            <w:tcW w:w="3080" w:type="dxa"/>
            <w:gridSpan w:val="2"/>
            <w:shd w:val="clear" w:color="auto" w:fill="FFFFFF"/>
            <w:vAlign w:val="center"/>
          </w:tcPr>
          <w:p w14:paraId="102087BD" w14:textId="77777777" w:rsidR="001E1737" w:rsidRPr="008C2396" w:rsidRDefault="001E1737" w:rsidP="00D76FAB">
            <w:pPr>
              <w:rPr>
                <w:rFonts w:ascii="Arial" w:hAnsi="Arial" w:cs="Arial"/>
                <w:b/>
                <w:color w:val="D9D9D9"/>
                <w:sz w:val="22"/>
                <w:szCs w:val="22"/>
                <w:lang w:val="es-CO"/>
              </w:rPr>
            </w:pPr>
          </w:p>
        </w:tc>
      </w:tr>
      <w:tr w:rsidR="001E1737" w:rsidRPr="008C2396" w14:paraId="4A4AFFA2" w14:textId="77777777" w:rsidTr="008831B7">
        <w:trPr>
          <w:trHeight w:val="567"/>
        </w:trPr>
        <w:tc>
          <w:tcPr>
            <w:tcW w:w="463" w:type="dxa"/>
            <w:shd w:val="clear" w:color="auto" w:fill="FFFFFF"/>
            <w:vAlign w:val="center"/>
          </w:tcPr>
          <w:p w14:paraId="79063B5F"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F20A198" w14:textId="3AEB3173" w:rsidR="001E1737" w:rsidRPr="008C2396" w:rsidRDefault="008C4CA2" w:rsidP="008C4CA2">
            <w:pPr>
              <w:pStyle w:val="Ttulo2"/>
              <w:rPr>
                <w:b/>
                <w:color w:val="D9D9D9"/>
              </w:rPr>
            </w:pPr>
            <w:r w:rsidRPr="008C4CA2">
              <w:t>Ejecución</w:t>
            </w:r>
            <w:r>
              <w:t xml:space="preserve"> </w:t>
            </w:r>
            <w:r w:rsidRPr="008C4CA2">
              <w:t>del proyecto</w:t>
            </w:r>
          </w:p>
        </w:tc>
        <w:tc>
          <w:tcPr>
            <w:tcW w:w="1540" w:type="dxa"/>
            <w:gridSpan w:val="2"/>
            <w:shd w:val="clear" w:color="auto" w:fill="FFFFFF"/>
            <w:vAlign w:val="center"/>
          </w:tcPr>
          <w:p w14:paraId="55646DE8" w14:textId="61A1D216" w:rsidR="008C4CA2" w:rsidRPr="008C4CA2" w:rsidRDefault="008C4CA2" w:rsidP="008C4CA2">
            <w:pPr>
              <w:rPr>
                <w:rFonts w:ascii="Arial" w:hAnsi="Arial" w:cs="Arial"/>
                <w:b/>
                <w:sz w:val="22"/>
                <w:szCs w:val="22"/>
                <w:lang w:val="es-CO"/>
              </w:rPr>
            </w:pPr>
            <w:r>
              <w:rPr>
                <w:rFonts w:ascii="Arial" w:hAnsi="Arial" w:cs="Arial"/>
                <w:b/>
                <w:sz w:val="22"/>
                <w:szCs w:val="22"/>
                <w:lang w:val="es-CO"/>
              </w:rPr>
              <w:t>1.</w:t>
            </w:r>
            <w:r w:rsidRPr="008C4CA2">
              <w:rPr>
                <w:rFonts w:ascii="Arial" w:hAnsi="Arial" w:cs="Arial"/>
                <w:b/>
                <w:sz w:val="22"/>
                <w:szCs w:val="22"/>
                <w:lang w:val="es-CO"/>
              </w:rPr>
              <w:t>Establecimiento del entorno de trabajo.</w:t>
            </w:r>
          </w:p>
          <w:p w14:paraId="08D93327" w14:textId="24B403A3" w:rsidR="008C4CA2" w:rsidRPr="008C4CA2" w:rsidRDefault="008C4CA2" w:rsidP="008C4CA2">
            <w:pPr>
              <w:rPr>
                <w:rFonts w:ascii="Arial" w:hAnsi="Arial" w:cs="Arial"/>
                <w:b/>
                <w:sz w:val="22"/>
                <w:szCs w:val="22"/>
                <w:lang w:val="es-CO"/>
              </w:rPr>
            </w:pPr>
            <w:r>
              <w:rPr>
                <w:rFonts w:ascii="Arial" w:hAnsi="Arial" w:cs="Arial"/>
                <w:b/>
                <w:sz w:val="22"/>
                <w:szCs w:val="22"/>
                <w:lang w:val="es-CO"/>
              </w:rPr>
              <w:t>2.</w:t>
            </w:r>
            <w:r w:rsidRPr="008C4CA2">
              <w:rPr>
                <w:rFonts w:ascii="Arial" w:hAnsi="Arial" w:cs="Arial"/>
                <w:b/>
                <w:sz w:val="22"/>
                <w:szCs w:val="22"/>
                <w:lang w:val="es-CO"/>
              </w:rPr>
              <w:t>Asignación de las tareas planificadas a los recursos disponibles.</w:t>
            </w:r>
          </w:p>
          <w:p w14:paraId="21E44E9D" w14:textId="5B362901" w:rsidR="001E1737" w:rsidRPr="00905E62" w:rsidRDefault="008C4CA2" w:rsidP="008C4CA2">
            <w:pPr>
              <w:rPr>
                <w:rFonts w:ascii="Arial" w:hAnsi="Arial" w:cs="Arial"/>
                <w:b/>
                <w:sz w:val="22"/>
                <w:szCs w:val="22"/>
                <w:lang w:val="es-CO"/>
              </w:rPr>
            </w:pPr>
            <w:r>
              <w:rPr>
                <w:rFonts w:ascii="Arial" w:hAnsi="Arial" w:cs="Arial"/>
                <w:b/>
                <w:sz w:val="22"/>
                <w:szCs w:val="22"/>
                <w:lang w:val="es-CO"/>
              </w:rPr>
              <w:t>3.</w:t>
            </w:r>
            <w:r w:rsidRPr="008C4CA2">
              <w:rPr>
                <w:rFonts w:ascii="Arial" w:hAnsi="Arial" w:cs="Arial"/>
                <w:b/>
                <w:sz w:val="22"/>
                <w:szCs w:val="22"/>
                <w:lang w:val="es-CO"/>
              </w:rPr>
              <w:t>Ejecución de las tareas planificadas</w:t>
            </w:r>
          </w:p>
        </w:tc>
        <w:tc>
          <w:tcPr>
            <w:tcW w:w="1586" w:type="dxa"/>
            <w:gridSpan w:val="2"/>
            <w:shd w:val="clear" w:color="auto" w:fill="FFFFFF"/>
            <w:vAlign w:val="center"/>
          </w:tcPr>
          <w:p w14:paraId="4EA8A36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69122AC" w14:textId="7AA35F7B" w:rsidR="001E1737" w:rsidRPr="0047039A" w:rsidRDefault="0047039A" w:rsidP="00D76FAB">
            <w:pPr>
              <w:rPr>
                <w:rFonts w:ascii="Arial" w:hAnsi="Arial" w:cs="Arial"/>
                <w:b/>
                <w:sz w:val="22"/>
                <w:szCs w:val="22"/>
                <w:lang w:val="es-CO"/>
              </w:rPr>
            </w:pPr>
            <w:r w:rsidRPr="0047039A">
              <w:rPr>
                <w:rFonts w:ascii="Arial" w:hAnsi="Arial" w:cs="Arial"/>
                <w:b/>
                <w:sz w:val="22"/>
                <w:szCs w:val="22"/>
                <w:lang w:val="es-CO"/>
              </w:rPr>
              <w:t>2-Mayo-2022</w:t>
            </w:r>
          </w:p>
        </w:tc>
        <w:tc>
          <w:tcPr>
            <w:tcW w:w="992" w:type="dxa"/>
            <w:shd w:val="clear" w:color="auto" w:fill="FFFFFF"/>
            <w:vAlign w:val="center"/>
          </w:tcPr>
          <w:p w14:paraId="78EBF72C" w14:textId="061DD842" w:rsidR="001E1737" w:rsidRPr="0047039A" w:rsidRDefault="0047039A" w:rsidP="00D76FAB">
            <w:pPr>
              <w:rPr>
                <w:rFonts w:ascii="Arial" w:hAnsi="Arial" w:cs="Arial"/>
                <w:b/>
                <w:sz w:val="22"/>
                <w:szCs w:val="22"/>
                <w:lang w:val="es-CO"/>
              </w:rPr>
            </w:pPr>
            <w:r w:rsidRPr="0047039A">
              <w:rPr>
                <w:rFonts w:ascii="Arial" w:hAnsi="Arial" w:cs="Arial"/>
                <w:b/>
                <w:sz w:val="22"/>
                <w:szCs w:val="22"/>
                <w:lang w:val="es-CO"/>
              </w:rPr>
              <w:t>1-Junio-2022</w:t>
            </w:r>
          </w:p>
        </w:tc>
        <w:tc>
          <w:tcPr>
            <w:tcW w:w="3080" w:type="dxa"/>
            <w:gridSpan w:val="2"/>
            <w:shd w:val="clear" w:color="auto" w:fill="FFFFFF"/>
            <w:vAlign w:val="center"/>
          </w:tcPr>
          <w:p w14:paraId="0F765942" w14:textId="77777777" w:rsidR="001E1737" w:rsidRPr="008C2396" w:rsidRDefault="001E1737" w:rsidP="00D76FAB">
            <w:pPr>
              <w:rPr>
                <w:rFonts w:ascii="Arial" w:hAnsi="Arial" w:cs="Arial"/>
                <w:b/>
                <w:color w:val="D9D9D9"/>
                <w:sz w:val="22"/>
                <w:szCs w:val="22"/>
                <w:lang w:val="es-CO"/>
              </w:rPr>
            </w:pPr>
          </w:p>
        </w:tc>
      </w:tr>
      <w:tr w:rsidR="001E1737" w:rsidRPr="008C2396" w14:paraId="7F3175D2" w14:textId="77777777" w:rsidTr="008831B7">
        <w:trPr>
          <w:trHeight w:val="567"/>
        </w:trPr>
        <w:tc>
          <w:tcPr>
            <w:tcW w:w="463" w:type="dxa"/>
            <w:shd w:val="clear" w:color="auto" w:fill="FFFFFF"/>
            <w:vAlign w:val="center"/>
          </w:tcPr>
          <w:p w14:paraId="3A3DCEB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02FBBF6" w14:textId="056EA9F7" w:rsidR="001E1737" w:rsidRPr="008C2396" w:rsidRDefault="00905E62" w:rsidP="00D76FAB">
            <w:pPr>
              <w:rPr>
                <w:rFonts w:ascii="Arial" w:hAnsi="Arial" w:cs="Arial"/>
                <w:b/>
                <w:color w:val="D9D9D9"/>
                <w:sz w:val="22"/>
                <w:szCs w:val="22"/>
                <w:lang w:val="es-CO"/>
              </w:rPr>
            </w:pPr>
            <w:r w:rsidRPr="00905E62">
              <w:rPr>
                <w:rFonts w:ascii="Arial" w:hAnsi="Arial" w:cs="Arial"/>
                <w:b/>
                <w:sz w:val="22"/>
                <w:szCs w:val="22"/>
                <w:lang w:val="es-CO"/>
              </w:rPr>
              <w:t>Seguimiento y control del trabajo</w:t>
            </w:r>
          </w:p>
        </w:tc>
        <w:tc>
          <w:tcPr>
            <w:tcW w:w="1540" w:type="dxa"/>
            <w:gridSpan w:val="2"/>
            <w:shd w:val="clear" w:color="auto" w:fill="FFFFFF"/>
            <w:vAlign w:val="center"/>
          </w:tcPr>
          <w:p w14:paraId="6B3F641B" w14:textId="77777777" w:rsidR="00905E62" w:rsidRPr="00905E62" w:rsidRDefault="00905E62" w:rsidP="00905E62">
            <w:pPr>
              <w:rPr>
                <w:rFonts w:ascii="Arial" w:hAnsi="Arial" w:cs="Arial"/>
                <w:b/>
                <w:sz w:val="22"/>
                <w:szCs w:val="22"/>
                <w:lang w:val="es-CO"/>
              </w:rPr>
            </w:pPr>
            <w:r w:rsidRPr="00905E62">
              <w:rPr>
                <w:rFonts w:ascii="Arial" w:hAnsi="Arial" w:cs="Arial"/>
                <w:b/>
                <w:sz w:val="22"/>
                <w:szCs w:val="22"/>
                <w:lang w:val="es-CO"/>
              </w:rPr>
              <w:t>1.Gestión de entregables (incluido control de la calidad).</w:t>
            </w:r>
          </w:p>
          <w:p w14:paraId="79F053B8" w14:textId="77777777" w:rsidR="00905E62" w:rsidRPr="00905E62" w:rsidRDefault="00905E62" w:rsidP="00905E62">
            <w:pPr>
              <w:rPr>
                <w:rFonts w:ascii="Arial" w:hAnsi="Arial" w:cs="Arial"/>
                <w:b/>
                <w:sz w:val="22"/>
                <w:szCs w:val="22"/>
                <w:lang w:val="es-CO"/>
              </w:rPr>
            </w:pPr>
            <w:r w:rsidRPr="00905E62">
              <w:rPr>
                <w:rFonts w:ascii="Arial" w:hAnsi="Arial" w:cs="Arial"/>
                <w:b/>
                <w:sz w:val="22"/>
                <w:szCs w:val="22"/>
                <w:lang w:val="es-CO"/>
              </w:rPr>
              <w:t>2.Gestión de incidencias.</w:t>
            </w:r>
          </w:p>
          <w:p w14:paraId="724AADC5" w14:textId="13C8BA0D" w:rsidR="001E1737" w:rsidRPr="00905E62" w:rsidRDefault="00905E62" w:rsidP="00905E62">
            <w:pPr>
              <w:rPr>
                <w:rFonts w:ascii="Arial" w:hAnsi="Arial" w:cs="Arial"/>
                <w:b/>
                <w:sz w:val="22"/>
                <w:szCs w:val="22"/>
                <w:lang w:val="es-CO"/>
              </w:rPr>
            </w:pPr>
            <w:r w:rsidRPr="00905E62">
              <w:rPr>
                <w:rFonts w:ascii="Arial" w:hAnsi="Arial" w:cs="Arial"/>
                <w:b/>
                <w:sz w:val="22"/>
                <w:szCs w:val="22"/>
                <w:lang w:val="es-CO"/>
              </w:rPr>
              <w:t>3.Generación de informes de seguimiento.</w:t>
            </w:r>
          </w:p>
        </w:tc>
        <w:tc>
          <w:tcPr>
            <w:tcW w:w="1586" w:type="dxa"/>
            <w:gridSpan w:val="2"/>
            <w:shd w:val="clear" w:color="auto" w:fill="FFFFFF"/>
            <w:vAlign w:val="center"/>
          </w:tcPr>
          <w:p w14:paraId="35F963D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B78F485" w14:textId="3AA5058F" w:rsidR="001E1737" w:rsidRPr="0047039A" w:rsidRDefault="0047039A" w:rsidP="00D76FAB">
            <w:pPr>
              <w:rPr>
                <w:rFonts w:ascii="Arial" w:hAnsi="Arial" w:cs="Arial"/>
                <w:b/>
                <w:sz w:val="22"/>
                <w:szCs w:val="22"/>
                <w:lang w:val="es-CO"/>
              </w:rPr>
            </w:pPr>
            <w:r w:rsidRPr="0047039A">
              <w:rPr>
                <w:rFonts w:ascii="Arial" w:hAnsi="Arial" w:cs="Arial"/>
                <w:b/>
                <w:sz w:val="22"/>
                <w:szCs w:val="22"/>
                <w:lang w:val="es-CO"/>
              </w:rPr>
              <w:t>1-Julio-2022</w:t>
            </w:r>
          </w:p>
        </w:tc>
        <w:tc>
          <w:tcPr>
            <w:tcW w:w="992" w:type="dxa"/>
            <w:shd w:val="clear" w:color="auto" w:fill="FFFFFF"/>
            <w:vAlign w:val="center"/>
          </w:tcPr>
          <w:p w14:paraId="2A4966FD" w14:textId="741A51F0" w:rsidR="001E1737" w:rsidRPr="0047039A" w:rsidRDefault="0047039A" w:rsidP="00D76FAB">
            <w:pPr>
              <w:rPr>
                <w:rFonts w:ascii="Arial" w:hAnsi="Arial" w:cs="Arial"/>
                <w:b/>
                <w:sz w:val="22"/>
                <w:szCs w:val="22"/>
                <w:lang w:val="es-CO"/>
              </w:rPr>
            </w:pPr>
            <w:r w:rsidRPr="0047039A">
              <w:rPr>
                <w:rFonts w:ascii="Arial" w:hAnsi="Arial" w:cs="Arial"/>
                <w:b/>
                <w:sz w:val="22"/>
                <w:szCs w:val="22"/>
                <w:lang w:val="es-CO"/>
              </w:rPr>
              <w:t>1-Agosto-2022</w:t>
            </w:r>
          </w:p>
        </w:tc>
        <w:tc>
          <w:tcPr>
            <w:tcW w:w="3080" w:type="dxa"/>
            <w:gridSpan w:val="2"/>
            <w:shd w:val="clear" w:color="auto" w:fill="FFFFFF"/>
            <w:vAlign w:val="center"/>
          </w:tcPr>
          <w:p w14:paraId="5D00B520" w14:textId="77777777" w:rsidR="001E1737" w:rsidRPr="008C2396" w:rsidRDefault="001E1737" w:rsidP="00D76FAB">
            <w:pPr>
              <w:rPr>
                <w:rFonts w:ascii="Arial" w:hAnsi="Arial" w:cs="Arial"/>
                <w:b/>
                <w:color w:val="D9D9D9"/>
                <w:sz w:val="22"/>
                <w:szCs w:val="22"/>
                <w:lang w:val="es-CO"/>
              </w:rPr>
            </w:pPr>
          </w:p>
        </w:tc>
      </w:tr>
      <w:tr w:rsidR="001E1737" w:rsidRPr="008C2396" w14:paraId="206861FA" w14:textId="77777777" w:rsidTr="008831B7">
        <w:trPr>
          <w:trHeight w:val="567"/>
        </w:trPr>
        <w:tc>
          <w:tcPr>
            <w:tcW w:w="463" w:type="dxa"/>
            <w:shd w:val="clear" w:color="auto" w:fill="FFFFFF"/>
            <w:vAlign w:val="center"/>
          </w:tcPr>
          <w:p w14:paraId="2781FA64"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09CA7B9" w14:textId="77777777" w:rsidR="00905E62" w:rsidRPr="00DA0E3B" w:rsidRDefault="00905E62" w:rsidP="00905E62">
            <w:pPr>
              <w:rPr>
                <w:rFonts w:asciiTheme="minorHAnsi" w:hAnsiTheme="minorHAnsi" w:cstheme="minorHAnsi"/>
                <w:b/>
                <w:bCs/>
              </w:rPr>
            </w:pPr>
            <w:r w:rsidRPr="00DA0E3B">
              <w:rPr>
                <w:rFonts w:asciiTheme="minorHAnsi" w:hAnsiTheme="minorHAnsi" w:cstheme="minorHAnsi"/>
                <w:b/>
                <w:bCs/>
              </w:rPr>
              <w:t>Cierre del proyecto</w:t>
            </w:r>
          </w:p>
          <w:p w14:paraId="406FA6F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6654D5D" w14:textId="47991F0D" w:rsidR="001E1737" w:rsidRPr="008C2396" w:rsidRDefault="00905E62" w:rsidP="00D76FAB">
            <w:pPr>
              <w:rPr>
                <w:rFonts w:ascii="Arial" w:hAnsi="Arial" w:cs="Arial"/>
                <w:b/>
                <w:color w:val="D9D9D9"/>
                <w:sz w:val="22"/>
                <w:szCs w:val="22"/>
                <w:lang w:val="es-CO"/>
              </w:rPr>
            </w:pPr>
            <w:r w:rsidRPr="00DA0E3B">
              <w:rPr>
                <w:rFonts w:asciiTheme="minorHAnsi" w:hAnsiTheme="minorHAnsi" w:cstheme="minorHAnsi"/>
                <w:b/>
                <w:bCs/>
              </w:rPr>
              <w:t>Cierre formal del proyecto por parte de todos los actores involucrados en el proyecto</w:t>
            </w:r>
          </w:p>
        </w:tc>
        <w:tc>
          <w:tcPr>
            <w:tcW w:w="1586" w:type="dxa"/>
            <w:gridSpan w:val="2"/>
            <w:shd w:val="clear" w:color="auto" w:fill="FFFFFF"/>
            <w:vAlign w:val="center"/>
          </w:tcPr>
          <w:p w14:paraId="4755B76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E691932" w14:textId="4796E4C6" w:rsidR="001E1737" w:rsidRPr="008C2396" w:rsidRDefault="0047039A" w:rsidP="00D76FAB">
            <w:pPr>
              <w:rPr>
                <w:rFonts w:ascii="Arial" w:hAnsi="Arial" w:cs="Arial"/>
                <w:b/>
                <w:color w:val="D9D9D9"/>
                <w:sz w:val="22"/>
                <w:szCs w:val="22"/>
                <w:lang w:val="es-CO"/>
              </w:rPr>
            </w:pPr>
            <w:r w:rsidRPr="0047039A">
              <w:rPr>
                <w:rFonts w:ascii="Arial" w:hAnsi="Arial" w:cs="Arial"/>
                <w:b/>
                <w:sz w:val="22"/>
                <w:szCs w:val="22"/>
                <w:lang w:val="es-CO"/>
              </w:rPr>
              <w:t>1-Septiembre-2022</w:t>
            </w:r>
          </w:p>
        </w:tc>
        <w:tc>
          <w:tcPr>
            <w:tcW w:w="992" w:type="dxa"/>
            <w:shd w:val="clear" w:color="auto" w:fill="FFFFFF"/>
            <w:vAlign w:val="center"/>
          </w:tcPr>
          <w:p w14:paraId="60F870E6" w14:textId="0D5C8D24" w:rsidR="001E1737" w:rsidRPr="008C2396" w:rsidRDefault="0047039A" w:rsidP="00D76FAB">
            <w:pPr>
              <w:rPr>
                <w:rFonts w:ascii="Arial" w:hAnsi="Arial" w:cs="Arial"/>
                <w:b/>
                <w:color w:val="D9D9D9"/>
                <w:sz w:val="22"/>
                <w:szCs w:val="22"/>
                <w:lang w:val="es-CO"/>
              </w:rPr>
            </w:pPr>
            <w:r w:rsidRPr="0047039A">
              <w:rPr>
                <w:rFonts w:ascii="Arial" w:hAnsi="Arial" w:cs="Arial"/>
                <w:b/>
                <w:sz w:val="22"/>
                <w:szCs w:val="22"/>
                <w:lang w:val="es-CO"/>
              </w:rPr>
              <w:t>1-Octubre-2022</w:t>
            </w:r>
          </w:p>
        </w:tc>
        <w:tc>
          <w:tcPr>
            <w:tcW w:w="3080" w:type="dxa"/>
            <w:gridSpan w:val="2"/>
            <w:shd w:val="clear" w:color="auto" w:fill="FFFFFF"/>
            <w:vAlign w:val="center"/>
          </w:tcPr>
          <w:p w14:paraId="36100A50" w14:textId="77777777" w:rsidR="001E1737" w:rsidRPr="008C2396" w:rsidRDefault="001E1737" w:rsidP="00D76FAB">
            <w:pPr>
              <w:rPr>
                <w:rFonts w:ascii="Arial" w:hAnsi="Arial" w:cs="Arial"/>
                <w:b/>
                <w:color w:val="D9D9D9"/>
                <w:sz w:val="22"/>
                <w:szCs w:val="22"/>
                <w:lang w:val="es-CO"/>
              </w:rPr>
            </w:pPr>
          </w:p>
        </w:tc>
      </w:tr>
      <w:tr w:rsidR="001E1737" w:rsidRPr="008C2396" w14:paraId="580607B7" w14:textId="77777777" w:rsidTr="008831B7">
        <w:trPr>
          <w:trHeight w:val="567"/>
        </w:trPr>
        <w:tc>
          <w:tcPr>
            <w:tcW w:w="463" w:type="dxa"/>
            <w:shd w:val="clear" w:color="auto" w:fill="FFFFFF"/>
            <w:vAlign w:val="center"/>
          </w:tcPr>
          <w:p w14:paraId="5F836F29"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4C72B4"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FD9321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A62855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0A38D7D"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D77D789"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7994AEE2" w14:textId="77777777" w:rsidR="001E1737" w:rsidRPr="008C2396" w:rsidRDefault="001E1737" w:rsidP="00D76FAB">
            <w:pPr>
              <w:rPr>
                <w:rFonts w:ascii="Arial" w:hAnsi="Arial" w:cs="Arial"/>
                <w:b/>
                <w:color w:val="D9D9D9"/>
                <w:sz w:val="22"/>
                <w:szCs w:val="22"/>
                <w:lang w:val="es-CO"/>
              </w:rPr>
            </w:pPr>
          </w:p>
        </w:tc>
      </w:tr>
      <w:tr w:rsidR="001E1737" w:rsidRPr="008C2396" w14:paraId="519B5EA9" w14:textId="77777777" w:rsidTr="008831B7">
        <w:trPr>
          <w:trHeight w:val="567"/>
        </w:trPr>
        <w:tc>
          <w:tcPr>
            <w:tcW w:w="463" w:type="dxa"/>
            <w:shd w:val="clear" w:color="auto" w:fill="FFFFFF"/>
            <w:vAlign w:val="center"/>
          </w:tcPr>
          <w:p w14:paraId="7A62DBCE"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3D97765B"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6A4591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9FAFE5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CFBCC3C"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2D6ECF7"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A4DB166" w14:textId="77777777" w:rsidR="001E1737" w:rsidRPr="008C2396" w:rsidRDefault="001E1737" w:rsidP="00D76FAB">
            <w:pPr>
              <w:rPr>
                <w:rFonts w:ascii="Arial" w:hAnsi="Arial" w:cs="Arial"/>
                <w:b/>
                <w:color w:val="D9D9D9"/>
                <w:sz w:val="22"/>
                <w:szCs w:val="22"/>
                <w:lang w:val="es-CO"/>
              </w:rPr>
            </w:pPr>
          </w:p>
        </w:tc>
      </w:tr>
      <w:tr w:rsidR="00000745" w:rsidRPr="008C2396" w14:paraId="0C1355D3" w14:textId="77777777" w:rsidTr="0031230D">
        <w:trPr>
          <w:trHeight w:val="182"/>
        </w:trPr>
        <w:tc>
          <w:tcPr>
            <w:tcW w:w="10452" w:type="dxa"/>
            <w:gridSpan w:val="10"/>
            <w:shd w:val="clear" w:color="auto" w:fill="A50021"/>
            <w:vAlign w:val="center"/>
          </w:tcPr>
          <w:p w14:paraId="508B539C"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783F6215" w14:textId="77777777" w:rsidTr="0031230D">
        <w:trPr>
          <w:trHeight w:val="2260"/>
        </w:trPr>
        <w:tc>
          <w:tcPr>
            <w:tcW w:w="10452" w:type="dxa"/>
            <w:gridSpan w:val="10"/>
            <w:shd w:val="clear" w:color="auto" w:fill="FFFFFF"/>
            <w:vAlign w:val="center"/>
          </w:tcPr>
          <w:p w14:paraId="5CD0446F" w14:textId="16EFFA46" w:rsidR="00B66554" w:rsidRPr="008C2396" w:rsidRDefault="00EA5D3F" w:rsidP="00D76FAB">
            <w:pPr>
              <w:rPr>
                <w:rFonts w:ascii="Arial" w:hAnsi="Arial" w:cs="Arial"/>
                <w:noProof/>
              </w:rPr>
            </w:pPr>
            <w:r w:rsidRPr="008C2396">
              <w:rPr>
                <w:rFonts w:ascii="Arial" w:hAnsi="Arial" w:cs="Arial"/>
                <w:noProof/>
              </w:rPr>
              <w:drawing>
                <wp:inline distT="0" distB="0" distL="0" distR="0" wp14:anchorId="7CA6C32A" wp14:editId="08E366EB">
                  <wp:extent cx="5608320" cy="260921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08320" cy="2609215"/>
                          </a:xfrm>
                          <a:prstGeom prst="rect">
                            <a:avLst/>
                          </a:prstGeom>
                          <a:noFill/>
                          <a:ln>
                            <a:noFill/>
                          </a:ln>
                        </pic:spPr>
                      </pic:pic>
                    </a:graphicData>
                  </a:graphic>
                </wp:inline>
              </w:drawing>
            </w:r>
          </w:p>
          <w:p w14:paraId="3CDE4CC9" w14:textId="77777777" w:rsidR="00C82ABF" w:rsidRPr="008C2396" w:rsidRDefault="00C82ABF" w:rsidP="00D76FAB">
            <w:pPr>
              <w:rPr>
                <w:rFonts w:ascii="Arial" w:hAnsi="Arial" w:cs="Arial"/>
                <w:noProof/>
              </w:rPr>
            </w:pPr>
          </w:p>
          <w:p w14:paraId="37349B87" w14:textId="77777777" w:rsidR="00C82ABF" w:rsidRPr="008C2396" w:rsidRDefault="00C82ABF" w:rsidP="00D76FAB">
            <w:pPr>
              <w:rPr>
                <w:rFonts w:ascii="Arial" w:hAnsi="Arial" w:cs="Arial"/>
                <w:b/>
                <w:sz w:val="22"/>
                <w:szCs w:val="22"/>
              </w:rPr>
            </w:pPr>
          </w:p>
        </w:tc>
      </w:tr>
    </w:tbl>
    <w:p w14:paraId="32A2A9E1" w14:textId="77777777" w:rsidR="00EE35D9" w:rsidRPr="008C2396" w:rsidRDefault="00EE35D9" w:rsidP="00CF1DBE">
      <w:pPr>
        <w:jc w:val="both"/>
        <w:rPr>
          <w:rFonts w:ascii="Arial" w:hAnsi="Arial" w:cs="Arial"/>
          <w:b/>
          <w:sz w:val="22"/>
        </w:rPr>
      </w:pPr>
    </w:p>
    <w:p w14:paraId="255BE618"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5196F9E3" w14:textId="77777777" w:rsidR="000C0F24" w:rsidRPr="008C2396" w:rsidRDefault="000C0F24" w:rsidP="00CF1DBE">
      <w:pPr>
        <w:jc w:val="both"/>
        <w:rPr>
          <w:rFonts w:ascii="Arial" w:hAnsi="Arial" w:cs="Arial"/>
        </w:rPr>
      </w:pPr>
    </w:p>
    <w:p w14:paraId="27FD6B22"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48203848" w14:textId="77777777" w:rsidTr="0031230D">
        <w:tc>
          <w:tcPr>
            <w:tcW w:w="4112" w:type="dxa"/>
            <w:shd w:val="clear" w:color="auto" w:fill="A6A6A6"/>
          </w:tcPr>
          <w:p w14:paraId="4003BFE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551" w:type="dxa"/>
            <w:shd w:val="clear" w:color="auto" w:fill="A6A6A6"/>
          </w:tcPr>
          <w:p w14:paraId="6AE5145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714A6C9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F353AD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6245D2FF" w14:textId="77777777" w:rsidTr="0031230D">
        <w:tc>
          <w:tcPr>
            <w:tcW w:w="4112" w:type="dxa"/>
            <w:shd w:val="clear" w:color="auto" w:fill="auto"/>
          </w:tcPr>
          <w:p w14:paraId="171BEFA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5C4ECA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EB76B2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D95AE2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11F4DD9E" w14:textId="77777777" w:rsidTr="0031230D">
        <w:tc>
          <w:tcPr>
            <w:tcW w:w="4112" w:type="dxa"/>
            <w:shd w:val="clear" w:color="auto" w:fill="auto"/>
          </w:tcPr>
          <w:p w14:paraId="2BBC648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568FAA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765160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C0A4B3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7AEBA1C" w14:textId="77777777" w:rsidTr="0031230D">
        <w:tc>
          <w:tcPr>
            <w:tcW w:w="4112" w:type="dxa"/>
            <w:shd w:val="clear" w:color="auto" w:fill="auto"/>
          </w:tcPr>
          <w:p w14:paraId="79E6BF4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445E31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8249A7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F4726F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4CCAB705" w14:textId="77777777" w:rsidTr="0031230D">
        <w:tc>
          <w:tcPr>
            <w:tcW w:w="4112" w:type="dxa"/>
            <w:shd w:val="clear" w:color="auto" w:fill="auto"/>
          </w:tcPr>
          <w:p w14:paraId="5526789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FEE4B4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3CB6CC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E19547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41BF92DB" w14:textId="77777777" w:rsidTr="0031230D">
        <w:tc>
          <w:tcPr>
            <w:tcW w:w="4112" w:type="dxa"/>
            <w:shd w:val="clear" w:color="auto" w:fill="auto"/>
          </w:tcPr>
          <w:p w14:paraId="17DC077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F17597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DD0000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F9DBF4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4B503FC" w14:textId="77777777" w:rsidTr="0031230D">
        <w:tc>
          <w:tcPr>
            <w:tcW w:w="4112" w:type="dxa"/>
            <w:shd w:val="clear" w:color="auto" w:fill="auto"/>
          </w:tcPr>
          <w:p w14:paraId="6D71BEC3" w14:textId="63C067B1"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FB02B90" w14:textId="3830DC77" w:rsidR="0017645A" w:rsidRPr="008C2396" w:rsidRDefault="0017645A" w:rsidP="001E335E">
            <w:pPr>
              <w:pStyle w:val="Piedepgina"/>
              <w:rPr>
                <w:rFonts w:ascii="Arial" w:hAnsi="Arial" w:cs="Arial"/>
                <w:b/>
                <w:bCs/>
                <w:sz w:val="22"/>
                <w:szCs w:val="22"/>
              </w:rPr>
            </w:pPr>
          </w:p>
        </w:tc>
        <w:tc>
          <w:tcPr>
            <w:tcW w:w="1316" w:type="dxa"/>
            <w:shd w:val="clear" w:color="auto" w:fill="auto"/>
          </w:tcPr>
          <w:p w14:paraId="6483FC5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6757FC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634C3B11" w14:textId="45868364" w:rsidR="00503D08" w:rsidRPr="008C2396" w:rsidRDefault="00503D08" w:rsidP="00DA0E3B">
      <w:pPr>
        <w:rPr>
          <w:rFonts w:ascii="Arial" w:hAnsi="Arial" w:cs="Arial"/>
          <w:b/>
          <w:sz w:val="28"/>
          <w:szCs w:val="28"/>
        </w:rPr>
      </w:pPr>
    </w:p>
    <w:p w14:paraId="7E82DE74" w14:textId="709752E0" w:rsidR="00503D08" w:rsidRPr="008C2396" w:rsidRDefault="00DA0E3B" w:rsidP="00F86C39">
      <w:pPr>
        <w:ind w:left="720"/>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6432" behindDoc="0" locked="0" layoutInCell="1" allowOverlap="1" wp14:anchorId="28D268B2" wp14:editId="30F51F69">
                <wp:simplePos x="0" y="0"/>
                <wp:positionH relativeFrom="column">
                  <wp:posOffset>2223898</wp:posOffset>
                </wp:positionH>
                <wp:positionV relativeFrom="paragraph">
                  <wp:posOffset>116840</wp:posOffset>
                </wp:positionV>
                <wp:extent cx="1377696" cy="120688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377696" cy="1206881"/>
                        </a:xfrm>
                        <a:prstGeom prst="rect">
                          <a:avLst/>
                        </a:prstGeom>
                        <a:solidFill>
                          <a:schemeClr val="lt1"/>
                        </a:solidFill>
                        <a:ln w="6350">
                          <a:noFill/>
                        </a:ln>
                      </wps:spPr>
                      <wps:txbx>
                        <w:txbxContent>
                          <w:p w14:paraId="3477EAD8" w14:textId="44DE8EC4" w:rsidR="00DA0E3B" w:rsidRPr="001E335E" w:rsidRDefault="00DA0E3B" w:rsidP="00DA0E3B">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268B2" id="_x0000_t202" coordsize="21600,21600" o:spt="202" path="m,l,21600r21600,l21600,xe">
                <v:stroke joinstyle="miter"/>
                <v:path gradientshapeok="t" o:connecttype="rect"/>
              </v:shapetype>
              <v:shape id="Cuadro de texto 11" o:spid="_x0000_s1026" type="#_x0000_t202" style="position:absolute;left:0;text-align:left;margin-left:175.1pt;margin-top:9.2pt;width:108.5pt;height:9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" fillcolor="white [3201]" stroked="f" strokeweight=".5pt">
                <v:textbox>
                  <w:txbxContent>
                    <w:p w14:paraId="3477EAD8" w14:textId="44DE8EC4" w:rsidR="00DA0E3B" w:rsidRPr="001E335E" w:rsidRDefault="00DA0E3B" w:rsidP="00DA0E3B">
                      <w:pPr>
                        <w:rPr>
                          <w:rFonts w:asciiTheme="minorHAnsi" w:hAnsiTheme="minorHAnsi" w:cstheme="minorHAnsi"/>
                          <w:b/>
                          <w:bCs/>
                        </w:rPr>
                      </w:pPr>
                    </w:p>
                  </w:txbxContent>
                </v:textbox>
              </v:shape>
            </w:pict>
          </mc:Fallback>
        </mc:AlternateContent>
      </w:r>
      <w:r>
        <w:rPr>
          <w:rFonts w:ascii="Arial" w:hAnsi="Arial" w:cs="Arial"/>
          <w:b/>
          <w:noProof/>
          <w:sz w:val="28"/>
          <w:szCs w:val="28"/>
        </w:rPr>
        <mc:AlternateContent>
          <mc:Choice Requires="wps">
            <w:drawing>
              <wp:anchor distT="0" distB="0" distL="114300" distR="114300" simplePos="0" relativeHeight="251665408" behindDoc="0" locked="0" layoutInCell="1" allowOverlap="1" wp14:anchorId="174E3FFE" wp14:editId="0E2B0349">
                <wp:simplePos x="0" y="0"/>
                <wp:positionH relativeFrom="column">
                  <wp:posOffset>-251079</wp:posOffset>
                </wp:positionH>
                <wp:positionV relativeFrom="paragraph">
                  <wp:posOffset>92456</wp:posOffset>
                </wp:positionV>
                <wp:extent cx="2182368" cy="1182624"/>
                <wp:effectExtent l="0" t="0" r="8890" b="0"/>
                <wp:wrapNone/>
                <wp:docPr id="10" name="Cuadro de texto 10"/>
                <wp:cNvGraphicFramePr/>
                <a:graphic xmlns:a="http://schemas.openxmlformats.org/drawingml/2006/main">
                  <a:graphicData uri="http://schemas.microsoft.com/office/word/2010/wordprocessingShape">
                    <wps:wsp>
                      <wps:cNvSpPr txBox="1"/>
                      <wps:spPr>
                        <a:xfrm>
                          <a:off x="0" y="0"/>
                          <a:ext cx="2182368" cy="1182624"/>
                        </a:xfrm>
                        <a:prstGeom prst="rect">
                          <a:avLst/>
                        </a:prstGeom>
                        <a:solidFill>
                          <a:schemeClr val="lt1"/>
                        </a:solidFill>
                        <a:ln w="6350">
                          <a:noFill/>
                        </a:ln>
                      </wps:spPr>
                      <wps:txbx>
                        <w:txbxContent>
                          <w:p w14:paraId="4D248641" w14:textId="6756CDAF" w:rsidR="00DA0E3B" w:rsidRPr="00DA0E3B" w:rsidRDefault="00DA0E3B">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4E3FFE" id="Cuadro de texto 10" o:spid="_x0000_s1027" type="#_x0000_t202" style="position:absolute;left:0;text-align:left;margin-left:-19.75pt;margin-top:7.3pt;width:171.85pt;height:93.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" fillcolor="white [3201]" stroked="f" strokeweight=".5pt">
                <v:textbox>
                  <w:txbxContent>
                    <w:p w14:paraId="4D248641" w14:textId="6756CDAF" w:rsidR="00DA0E3B" w:rsidRPr="00DA0E3B" w:rsidRDefault="00DA0E3B">
                      <w:pPr>
                        <w:rPr>
                          <w:rFonts w:asciiTheme="minorHAnsi" w:hAnsiTheme="minorHAnsi" w:cstheme="minorHAnsi"/>
                          <w:b/>
                          <w:bCs/>
                        </w:rPr>
                      </w:pPr>
                    </w:p>
                  </w:txbxContent>
                </v:textbox>
              </v:shape>
            </w:pict>
          </mc:Fallback>
        </mc:AlternateContent>
      </w:r>
    </w:p>
    <w:p w14:paraId="7D9CFBD4" w14:textId="77777777" w:rsidR="00503D08" w:rsidRPr="008C2396" w:rsidRDefault="00503D08" w:rsidP="00F86C39">
      <w:pPr>
        <w:ind w:left="720"/>
        <w:rPr>
          <w:rFonts w:ascii="Arial" w:hAnsi="Arial" w:cs="Arial"/>
          <w:b/>
          <w:sz w:val="28"/>
          <w:szCs w:val="28"/>
        </w:rPr>
      </w:pPr>
    </w:p>
    <w:p w14:paraId="0A75DF3E" w14:textId="77777777" w:rsidR="001A2265" w:rsidRPr="008C2396" w:rsidRDefault="001A2265" w:rsidP="00F86C39">
      <w:pPr>
        <w:ind w:left="720"/>
        <w:rPr>
          <w:rFonts w:ascii="Arial" w:hAnsi="Arial" w:cs="Arial"/>
          <w:b/>
          <w:sz w:val="28"/>
          <w:szCs w:val="28"/>
        </w:rPr>
      </w:pPr>
    </w:p>
    <w:p w14:paraId="6701FE4D" w14:textId="77777777" w:rsidR="001A2265" w:rsidRPr="008C2396" w:rsidRDefault="001A2265" w:rsidP="00F86C39">
      <w:pPr>
        <w:ind w:left="720"/>
        <w:rPr>
          <w:rFonts w:ascii="Arial" w:hAnsi="Arial" w:cs="Arial"/>
          <w:b/>
          <w:sz w:val="28"/>
          <w:szCs w:val="28"/>
        </w:rPr>
      </w:pPr>
    </w:p>
    <w:p w14:paraId="5285B354" w14:textId="77777777" w:rsidR="001A2265" w:rsidRPr="008C2396" w:rsidRDefault="001A2265" w:rsidP="00F86C39">
      <w:pPr>
        <w:ind w:left="720"/>
        <w:rPr>
          <w:rFonts w:ascii="Arial" w:hAnsi="Arial" w:cs="Arial"/>
          <w:b/>
          <w:sz w:val="28"/>
          <w:szCs w:val="28"/>
        </w:rPr>
      </w:pPr>
    </w:p>
    <w:p w14:paraId="6E3D71CF" w14:textId="77777777" w:rsidR="001A2265" w:rsidRPr="008C2396" w:rsidRDefault="001A2265" w:rsidP="00F86C39">
      <w:pPr>
        <w:ind w:left="720"/>
        <w:rPr>
          <w:rFonts w:ascii="Arial" w:hAnsi="Arial" w:cs="Arial"/>
          <w:b/>
          <w:sz w:val="28"/>
          <w:szCs w:val="28"/>
        </w:rPr>
      </w:pPr>
    </w:p>
    <w:p w14:paraId="4643F94D" w14:textId="77777777" w:rsidR="001A2265" w:rsidRPr="008C2396" w:rsidRDefault="001A2265" w:rsidP="00F86C39">
      <w:pPr>
        <w:ind w:left="720"/>
        <w:rPr>
          <w:rFonts w:ascii="Arial" w:hAnsi="Arial" w:cs="Arial"/>
          <w:b/>
          <w:sz w:val="28"/>
          <w:szCs w:val="28"/>
        </w:rPr>
      </w:pPr>
    </w:p>
    <w:p w14:paraId="38BFD66A" w14:textId="0ED172B6" w:rsidR="001A2265" w:rsidRDefault="001A2265" w:rsidP="00F86C39">
      <w:pPr>
        <w:ind w:left="720"/>
        <w:rPr>
          <w:rFonts w:ascii="Arial" w:hAnsi="Arial" w:cs="Arial"/>
          <w:b/>
          <w:sz w:val="28"/>
          <w:szCs w:val="28"/>
        </w:rPr>
      </w:pPr>
    </w:p>
    <w:p w14:paraId="142A73B5" w14:textId="3BA59416" w:rsidR="00985950" w:rsidRDefault="00985950" w:rsidP="00F86C39">
      <w:pPr>
        <w:ind w:left="720"/>
        <w:rPr>
          <w:rFonts w:ascii="Arial" w:hAnsi="Arial" w:cs="Arial"/>
          <w:b/>
          <w:sz w:val="28"/>
          <w:szCs w:val="28"/>
        </w:rPr>
      </w:pPr>
    </w:p>
    <w:p w14:paraId="5A2EE5B5" w14:textId="77777777" w:rsidR="00985950" w:rsidRPr="008C2396" w:rsidRDefault="00985950" w:rsidP="00F86C39">
      <w:pPr>
        <w:ind w:left="720"/>
        <w:rPr>
          <w:rFonts w:ascii="Arial" w:hAnsi="Arial" w:cs="Arial"/>
          <w:b/>
          <w:sz w:val="28"/>
          <w:szCs w:val="28"/>
        </w:rPr>
      </w:pPr>
    </w:p>
    <w:p w14:paraId="32917960" w14:textId="77777777" w:rsidR="001A2265" w:rsidRPr="008C2396" w:rsidRDefault="001A2265" w:rsidP="00F86C39">
      <w:pPr>
        <w:ind w:left="720"/>
        <w:rPr>
          <w:rFonts w:ascii="Arial" w:hAnsi="Arial" w:cs="Arial"/>
          <w:b/>
          <w:sz w:val="28"/>
          <w:szCs w:val="28"/>
        </w:rPr>
      </w:pPr>
    </w:p>
    <w:p w14:paraId="11EA1BB0" w14:textId="77777777" w:rsidR="001A2265" w:rsidRPr="008C2396" w:rsidRDefault="001A2265" w:rsidP="00F86C39">
      <w:pPr>
        <w:ind w:left="720"/>
        <w:rPr>
          <w:rFonts w:ascii="Arial" w:hAnsi="Arial" w:cs="Arial"/>
          <w:b/>
          <w:sz w:val="28"/>
          <w:szCs w:val="28"/>
        </w:rPr>
      </w:pPr>
    </w:p>
    <w:p w14:paraId="5D34F12C" w14:textId="77777777" w:rsidR="001A2265" w:rsidRPr="008C2396" w:rsidRDefault="001A2265" w:rsidP="00F86C39">
      <w:pPr>
        <w:ind w:left="720"/>
        <w:rPr>
          <w:rFonts w:ascii="Arial" w:hAnsi="Arial" w:cs="Arial"/>
          <w:b/>
          <w:sz w:val="28"/>
          <w:szCs w:val="28"/>
        </w:rPr>
      </w:pPr>
    </w:p>
    <w:p w14:paraId="531514B4" w14:textId="77777777" w:rsidR="001A2265" w:rsidRPr="008C2396" w:rsidRDefault="001A2265" w:rsidP="00F86C39">
      <w:pPr>
        <w:ind w:left="720"/>
        <w:rPr>
          <w:rFonts w:ascii="Arial" w:hAnsi="Arial" w:cs="Arial"/>
          <w:b/>
          <w:sz w:val="28"/>
          <w:szCs w:val="28"/>
        </w:rPr>
      </w:pPr>
    </w:p>
    <w:p w14:paraId="6AC8108F" w14:textId="77777777" w:rsidR="001A2265" w:rsidRPr="008C2396" w:rsidRDefault="001A2265" w:rsidP="00F86C39">
      <w:pPr>
        <w:ind w:left="720"/>
        <w:rPr>
          <w:rFonts w:ascii="Arial" w:hAnsi="Arial" w:cs="Arial"/>
          <w:b/>
          <w:sz w:val="28"/>
          <w:szCs w:val="28"/>
        </w:rPr>
      </w:pPr>
    </w:p>
    <w:p w14:paraId="18302F9E" w14:textId="77777777" w:rsidR="001A2265" w:rsidRPr="008C2396" w:rsidRDefault="001A2265" w:rsidP="00F86C39">
      <w:pPr>
        <w:ind w:left="720"/>
        <w:rPr>
          <w:rFonts w:ascii="Arial" w:hAnsi="Arial" w:cs="Arial"/>
          <w:b/>
          <w:sz w:val="28"/>
          <w:szCs w:val="28"/>
        </w:rPr>
      </w:pPr>
    </w:p>
    <w:p w14:paraId="0B9F8902" w14:textId="77777777" w:rsidR="001A2265" w:rsidRPr="008C2396" w:rsidRDefault="001A2265" w:rsidP="00F86C39">
      <w:pPr>
        <w:ind w:left="720"/>
        <w:rPr>
          <w:rFonts w:ascii="Arial" w:hAnsi="Arial" w:cs="Arial"/>
          <w:b/>
          <w:sz w:val="28"/>
          <w:szCs w:val="28"/>
        </w:rPr>
      </w:pPr>
    </w:p>
    <w:p w14:paraId="0257C595" w14:textId="77777777" w:rsidR="001A2265" w:rsidRPr="008C2396" w:rsidRDefault="001A2265" w:rsidP="00F86C39">
      <w:pPr>
        <w:ind w:left="720"/>
        <w:rPr>
          <w:rFonts w:ascii="Arial" w:hAnsi="Arial" w:cs="Arial"/>
          <w:b/>
          <w:sz w:val="28"/>
          <w:szCs w:val="28"/>
        </w:rPr>
      </w:pPr>
    </w:p>
    <w:p w14:paraId="7C438CEA" w14:textId="77777777" w:rsidR="001A2265" w:rsidRPr="008C2396" w:rsidRDefault="001A2265" w:rsidP="00F86C39">
      <w:pPr>
        <w:ind w:left="720"/>
        <w:rPr>
          <w:rFonts w:ascii="Arial" w:hAnsi="Arial" w:cs="Arial"/>
          <w:b/>
          <w:sz w:val="28"/>
          <w:szCs w:val="28"/>
        </w:rPr>
      </w:pPr>
    </w:p>
    <w:p w14:paraId="4681D828" w14:textId="77777777" w:rsidR="001A2265" w:rsidRPr="008C2396" w:rsidRDefault="001A2265" w:rsidP="00F86C39">
      <w:pPr>
        <w:ind w:left="720"/>
        <w:rPr>
          <w:rFonts w:ascii="Arial" w:hAnsi="Arial" w:cs="Arial"/>
          <w:b/>
          <w:sz w:val="28"/>
          <w:szCs w:val="28"/>
        </w:rPr>
      </w:pPr>
    </w:p>
    <w:p w14:paraId="7E4E5DB4" w14:textId="77777777" w:rsidR="001A2265" w:rsidRPr="008C2396" w:rsidRDefault="001A2265" w:rsidP="00F86C39">
      <w:pPr>
        <w:ind w:left="720"/>
        <w:rPr>
          <w:rFonts w:ascii="Arial" w:hAnsi="Arial" w:cs="Arial"/>
          <w:b/>
          <w:sz w:val="28"/>
          <w:szCs w:val="28"/>
        </w:rPr>
      </w:pPr>
    </w:p>
    <w:p w14:paraId="1F6DC72A" w14:textId="77777777" w:rsidR="001A2265" w:rsidRPr="008C2396" w:rsidRDefault="001A2265" w:rsidP="00F86C39">
      <w:pPr>
        <w:ind w:left="720"/>
        <w:rPr>
          <w:rFonts w:ascii="Arial" w:hAnsi="Arial" w:cs="Arial"/>
          <w:b/>
          <w:sz w:val="28"/>
          <w:szCs w:val="28"/>
        </w:rPr>
      </w:pPr>
    </w:p>
    <w:p w14:paraId="517E6B00" w14:textId="77777777" w:rsidR="00503D08" w:rsidRPr="008C2396" w:rsidRDefault="00503D08" w:rsidP="00F86C39">
      <w:pPr>
        <w:ind w:left="720"/>
        <w:rPr>
          <w:rFonts w:ascii="Arial" w:hAnsi="Arial" w:cs="Arial"/>
          <w:b/>
          <w:sz w:val="28"/>
          <w:szCs w:val="28"/>
        </w:rPr>
      </w:pPr>
    </w:p>
    <w:p w14:paraId="79DBC98B" w14:textId="77777777" w:rsidR="00503D08" w:rsidRPr="008C2396" w:rsidRDefault="00503D08" w:rsidP="00F86C39">
      <w:pPr>
        <w:ind w:left="720"/>
        <w:rPr>
          <w:rFonts w:ascii="Arial" w:hAnsi="Arial" w:cs="Arial"/>
          <w:b/>
          <w:sz w:val="28"/>
          <w:szCs w:val="28"/>
        </w:rPr>
      </w:pPr>
    </w:p>
    <w:p w14:paraId="0C23B454" w14:textId="77777777" w:rsidR="00FF186F" w:rsidRDefault="00FF186F" w:rsidP="00F86C39">
      <w:pPr>
        <w:pStyle w:val="Ttulo1"/>
        <w:rPr>
          <w:rFonts w:cs="Arial"/>
        </w:rPr>
      </w:pPr>
      <w:bookmarkStart w:id="14" w:name="_Toc532221777"/>
    </w:p>
    <w:p w14:paraId="7FCFE4EF" w14:textId="183D8BAA" w:rsidR="00D234A2" w:rsidRPr="008C2396" w:rsidRDefault="00740EE6" w:rsidP="00F86C39">
      <w:pPr>
        <w:pStyle w:val="Ttulo1"/>
        <w:rPr>
          <w:rFonts w:cs="Arial"/>
        </w:rPr>
      </w:pPr>
      <w:r w:rsidRPr="008C2396">
        <w:rPr>
          <w:rFonts w:cs="Arial"/>
        </w:rPr>
        <w:t>LEVANTAMIENTO DEL REQUERIMIENTO DETALLADO</w:t>
      </w:r>
      <w:bookmarkEnd w:id="14"/>
    </w:p>
    <w:p w14:paraId="658EA660" w14:textId="5C320D79" w:rsidR="00137683" w:rsidRDefault="00137683" w:rsidP="00137683">
      <w:pPr>
        <w:rPr>
          <w:rFonts w:ascii="Arial" w:hAnsi="Arial" w:cs="Arial"/>
          <w:lang w:val="es-ES_tradnl" w:eastAsia="en-US"/>
        </w:rPr>
      </w:pPr>
    </w:p>
    <w:p w14:paraId="073BB28D" w14:textId="77777777" w:rsidR="00FF186F" w:rsidRPr="008C2396" w:rsidRDefault="00FF186F" w:rsidP="00137683">
      <w:pPr>
        <w:rPr>
          <w:rFonts w:ascii="Arial" w:hAnsi="Arial" w:cs="Arial"/>
          <w:lang w:val="es-ES_tradnl" w:eastAsia="en-US"/>
        </w:rPr>
      </w:pPr>
    </w:p>
    <w:p w14:paraId="2C918CF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454CFA47" w14:textId="77777777" w:rsidTr="004627A3">
        <w:trPr>
          <w:trHeight w:val="182"/>
        </w:trPr>
        <w:tc>
          <w:tcPr>
            <w:tcW w:w="10490" w:type="dxa"/>
            <w:gridSpan w:val="8"/>
            <w:shd w:val="clear" w:color="auto" w:fill="A50021"/>
          </w:tcPr>
          <w:p w14:paraId="66D99C4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3D559B9E" w14:textId="77777777" w:rsidTr="005D0764">
        <w:trPr>
          <w:trHeight w:val="182"/>
        </w:trPr>
        <w:tc>
          <w:tcPr>
            <w:tcW w:w="1418" w:type="dxa"/>
            <w:gridSpan w:val="2"/>
            <w:shd w:val="clear" w:color="auto" w:fill="auto"/>
          </w:tcPr>
          <w:p w14:paraId="352A4F42"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332F6C2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001F5774" w14:textId="77777777" w:rsidTr="005D0764">
        <w:trPr>
          <w:trHeight w:val="182"/>
        </w:trPr>
        <w:tc>
          <w:tcPr>
            <w:tcW w:w="1418" w:type="dxa"/>
            <w:gridSpan w:val="2"/>
            <w:shd w:val="clear" w:color="auto" w:fill="auto"/>
          </w:tcPr>
          <w:p w14:paraId="183FC8C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62054B1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64591AB4" w14:textId="77777777" w:rsidTr="005D0764">
        <w:trPr>
          <w:trHeight w:val="182"/>
        </w:trPr>
        <w:tc>
          <w:tcPr>
            <w:tcW w:w="1418" w:type="dxa"/>
            <w:gridSpan w:val="2"/>
            <w:shd w:val="clear" w:color="auto" w:fill="auto"/>
          </w:tcPr>
          <w:p w14:paraId="4D6AAE4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10AD5316"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41138C1C" w14:textId="77777777" w:rsidTr="005D0764">
        <w:trPr>
          <w:trHeight w:val="182"/>
        </w:trPr>
        <w:tc>
          <w:tcPr>
            <w:tcW w:w="1418" w:type="dxa"/>
            <w:gridSpan w:val="2"/>
            <w:shd w:val="clear" w:color="auto" w:fill="auto"/>
          </w:tcPr>
          <w:p w14:paraId="49624F92"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5B93684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72FDA9C9" w14:textId="77777777" w:rsidTr="004627A3">
        <w:trPr>
          <w:trHeight w:val="182"/>
        </w:trPr>
        <w:tc>
          <w:tcPr>
            <w:tcW w:w="10490" w:type="dxa"/>
            <w:gridSpan w:val="8"/>
            <w:shd w:val="clear" w:color="auto" w:fill="A50021"/>
          </w:tcPr>
          <w:p w14:paraId="25F2E9BC"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275EABE3" w14:textId="77777777" w:rsidTr="004627A3">
        <w:trPr>
          <w:trHeight w:val="1406"/>
        </w:trPr>
        <w:tc>
          <w:tcPr>
            <w:tcW w:w="10490" w:type="dxa"/>
            <w:gridSpan w:val="8"/>
            <w:shd w:val="clear" w:color="auto" w:fill="FFFFFF"/>
          </w:tcPr>
          <w:p w14:paraId="086771B8"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03825054"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395047A2" w14:textId="77777777" w:rsidR="00137683" w:rsidRPr="008C2396" w:rsidRDefault="00137683" w:rsidP="004627A3">
            <w:pPr>
              <w:rPr>
                <w:rFonts w:ascii="Arial" w:hAnsi="Arial" w:cs="Arial"/>
                <w:color w:val="A6A6A6"/>
                <w:sz w:val="22"/>
                <w:szCs w:val="22"/>
              </w:rPr>
            </w:pPr>
          </w:p>
          <w:p w14:paraId="57D8F6A1"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397A6417" w14:textId="77777777" w:rsidR="00137683" w:rsidRPr="008C2396" w:rsidRDefault="00137683" w:rsidP="004627A3">
            <w:pPr>
              <w:rPr>
                <w:rFonts w:ascii="Arial" w:hAnsi="Arial" w:cs="Arial"/>
                <w:color w:val="A6A6A6"/>
                <w:sz w:val="22"/>
                <w:szCs w:val="22"/>
              </w:rPr>
            </w:pPr>
          </w:p>
        </w:tc>
      </w:tr>
      <w:tr w:rsidR="00AE4D25" w:rsidRPr="008C2396" w14:paraId="4D9BC513" w14:textId="77777777" w:rsidTr="004627A3">
        <w:trPr>
          <w:trHeight w:val="182"/>
        </w:trPr>
        <w:tc>
          <w:tcPr>
            <w:tcW w:w="10490" w:type="dxa"/>
            <w:gridSpan w:val="8"/>
            <w:shd w:val="clear" w:color="auto" w:fill="A50021"/>
          </w:tcPr>
          <w:p w14:paraId="75F4DBA8"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6821BF0D" w14:textId="77777777" w:rsidTr="00AE4D25">
        <w:trPr>
          <w:trHeight w:val="1406"/>
        </w:trPr>
        <w:tc>
          <w:tcPr>
            <w:tcW w:w="10490" w:type="dxa"/>
            <w:gridSpan w:val="8"/>
            <w:shd w:val="clear" w:color="auto" w:fill="FFFFFF"/>
          </w:tcPr>
          <w:p w14:paraId="6BE44C48"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304F52F4"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E2E2A96" w14:textId="77777777" w:rsidR="00AE4D25" w:rsidRPr="008C2396" w:rsidRDefault="00AE4D25" w:rsidP="004627A3">
            <w:pPr>
              <w:rPr>
                <w:rFonts w:ascii="Arial" w:hAnsi="Arial" w:cs="Arial"/>
                <w:color w:val="A6A6A6"/>
                <w:sz w:val="22"/>
                <w:szCs w:val="22"/>
              </w:rPr>
            </w:pPr>
          </w:p>
          <w:p w14:paraId="7C24B56C"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2750F708" w14:textId="77777777" w:rsidR="00AE4D25" w:rsidRPr="008C2396" w:rsidRDefault="00AE4D25" w:rsidP="004627A3">
            <w:pPr>
              <w:rPr>
                <w:rFonts w:ascii="Arial" w:hAnsi="Arial" w:cs="Arial"/>
                <w:color w:val="A6A6A6"/>
                <w:sz w:val="22"/>
                <w:szCs w:val="22"/>
              </w:rPr>
            </w:pPr>
          </w:p>
        </w:tc>
      </w:tr>
      <w:tr w:rsidR="004205AA" w:rsidRPr="008C2396" w14:paraId="536B6985" w14:textId="77777777" w:rsidTr="004627A3">
        <w:trPr>
          <w:trHeight w:val="182"/>
        </w:trPr>
        <w:tc>
          <w:tcPr>
            <w:tcW w:w="10490" w:type="dxa"/>
            <w:gridSpan w:val="8"/>
            <w:shd w:val="clear" w:color="auto" w:fill="A50021"/>
          </w:tcPr>
          <w:p w14:paraId="71AB4B0F"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B62DD4F" w14:textId="77777777" w:rsidTr="005D0764">
        <w:trPr>
          <w:trHeight w:val="182"/>
        </w:trPr>
        <w:tc>
          <w:tcPr>
            <w:tcW w:w="737" w:type="dxa"/>
            <w:shd w:val="clear" w:color="auto" w:fill="A6A6A6"/>
          </w:tcPr>
          <w:p w14:paraId="5ABC02E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9C783B2"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76143D9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018AF843"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121D7C2" w14:textId="77777777" w:rsidTr="005D0764">
        <w:trPr>
          <w:trHeight w:val="1686"/>
        </w:trPr>
        <w:tc>
          <w:tcPr>
            <w:tcW w:w="737" w:type="dxa"/>
            <w:shd w:val="clear" w:color="auto" w:fill="FFFFFF"/>
          </w:tcPr>
          <w:p w14:paraId="2AD0F7AB"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2DBA238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58F0D12C" w14:textId="77777777" w:rsidR="00097052" w:rsidRPr="008C2396" w:rsidRDefault="00097052" w:rsidP="00097052">
            <w:pPr>
              <w:jc w:val="both"/>
              <w:rPr>
                <w:rFonts w:ascii="Arial" w:hAnsi="Arial" w:cs="Arial"/>
                <w:color w:val="A6A6A6"/>
                <w:sz w:val="22"/>
                <w:szCs w:val="22"/>
              </w:rPr>
            </w:pPr>
          </w:p>
          <w:p w14:paraId="29955F80"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627D7529"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02048090"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01C4BF8D" w14:textId="77777777" w:rsidR="00184882" w:rsidRPr="008C2396" w:rsidRDefault="00184882" w:rsidP="00097052">
            <w:pPr>
              <w:jc w:val="both"/>
              <w:rPr>
                <w:rFonts w:ascii="Arial" w:hAnsi="Arial" w:cs="Arial"/>
                <w:color w:val="A6A6A6"/>
                <w:sz w:val="22"/>
                <w:szCs w:val="22"/>
              </w:rPr>
            </w:pPr>
          </w:p>
          <w:p w14:paraId="73F53048"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204A2381"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5740C6AE"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6B12F19A" w14:textId="77777777" w:rsidR="008E77BF" w:rsidRPr="008C2396" w:rsidRDefault="008E77BF" w:rsidP="006D1559">
            <w:pPr>
              <w:jc w:val="both"/>
              <w:rPr>
                <w:rFonts w:ascii="Arial" w:hAnsi="Arial" w:cs="Arial"/>
                <w:color w:val="A6A6A6"/>
                <w:sz w:val="22"/>
                <w:szCs w:val="22"/>
              </w:rPr>
            </w:pPr>
          </w:p>
          <w:p w14:paraId="50CB8C77"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2BD8A43F"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35311A0C" w14:textId="77777777" w:rsidTr="005D0764">
        <w:trPr>
          <w:trHeight w:val="1686"/>
        </w:trPr>
        <w:tc>
          <w:tcPr>
            <w:tcW w:w="737" w:type="dxa"/>
            <w:shd w:val="clear" w:color="auto" w:fill="FFFFFF"/>
          </w:tcPr>
          <w:p w14:paraId="7A5F0344"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shd w:val="clear" w:color="auto" w:fill="FFFFFF"/>
          </w:tcPr>
          <w:p w14:paraId="2A0D4715"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5A6CC260"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1969BD3C"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088D70E8" w14:textId="77777777" w:rsidR="00C64142" w:rsidRPr="008C2396" w:rsidRDefault="00C64142" w:rsidP="006955B1">
            <w:pPr>
              <w:ind w:left="720"/>
              <w:jc w:val="both"/>
              <w:rPr>
                <w:rFonts w:ascii="Arial" w:hAnsi="Arial" w:cs="Arial"/>
                <w:color w:val="A6A6A6"/>
                <w:sz w:val="22"/>
                <w:szCs w:val="22"/>
              </w:rPr>
            </w:pPr>
          </w:p>
        </w:tc>
      </w:tr>
      <w:tr w:rsidR="008512C0" w:rsidRPr="008C2396" w14:paraId="3BD27EBB" w14:textId="77777777" w:rsidTr="005D0764">
        <w:trPr>
          <w:trHeight w:val="1686"/>
        </w:trPr>
        <w:tc>
          <w:tcPr>
            <w:tcW w:w="737" w:type="dxa"/>
            <w:shd w:val="clear" w:color="auto" w:fill="FFFFFF"/>
          </w:tcPr>
          <w:p w14:paraId="37C106D1"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032F4C35"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488B3D48"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0BADD8F" w14:textId="77777777" w:rsidR="00CF06E7" w:rsidRPr="008C2396" w:rsidRDefault="00CF06E7" w:rsidP="005237D9">
            <w:pPr>
              <w:jc w:val="both"/>
              <w:rPr>
                <w:rFonts w:ascii="Arial" w:hAnsi="Arial" w:cs="Arial"/>
                <w:color w:val="A6A6A6"/>
                <w:sz w:val="22"/>
                <w:szCs w:val="22"/>
              </w:rPr>
            </w:pPr>
          </w:p>
        </w:tc>
      </w:tr>
      <w:tr w:rsidR="008F6AF7" w:rsidRPr="008C2396" w14:paraId="6B79ADD3" w14:textId="77777777" w:rsidTr="008F6AF7">
        <w:trPr>
          <w:trHeight w:val="114"/>
        </w:trPr>
        <w:tc>
          <w:tcPr>
            <w:tcW w:w="10490" w:type="dxa"/>
            <w:gridSpan w:val="8"/>
            <w:shd w:val="clear" w:color="auto" w:fill="A50021"/>
          </w:tcPr>
          <w:p w14:paraId="1554A63A"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556EE9C9" w14:textId="77777777" w:rsidTr="005D0764">
        <w:trPr>
          <w:trHeight w:val="260"/>
        </w:trPr>
        <w:tc>
          <w:tcPr>
            <w:tcW w:w="3130" w:type="dxa"/>
            <w:gridSpan w:val="4"/>
            <w:shd w:val="clear" w:color="auto" w:fill="A6A6A6"/>
          </w:tcPr>
          <w:p w14:paraId="360E5EAE"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05309C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CAA3B6E"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59B6D0A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4848AB93" w14:textId="77777777" w:rsidTr="005D0764">
        <w:trPr>
          <w:trHeight w:val="304"/>
        </w:trPr>
        <w:tc>
          <w:tcPr>
            <w:tcW w:w="3130" w:type="dxa"/>
            <w:gridSpan w:val="4"/>
            <w:shd w:val="clear" w:color="auto" w:fill="FFFFFF"/>
          </w:tcPr>
          <w:p w14:paraId="1B0BA56E"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8D62589"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A6AB191"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A2AD561" w14:textId="77777777" w:rsidR="003F7596" w:rsidRPr="008C2396" w:rsidRDefault="003F7596" w:rsidP="005237D9">
            <w:pPr>
              <w:jc w:val="both"/>
              <w:rPr>
                <w:rFonts w:ascii="Arial" w:hAnsi="Arial" w:cs="Arial"/>
                <w:color w:val="A6A6A6"/>
                <w:sz w:val="22"/>
                <w:szCs w:val="22"/>
              </w:rPr>
            </w:pPr>
          </w:p>
        </w:tc>
      </w:tr>
      <w:tr w:rsidR="008512C0" w:rsidRPr="008C2396" w14:paraId="17B0B51E" w14:textId="77777777" w:rsidTr="005D0764">
        <w:trPr>
          <w:trHeight w:val="304"/>
        </w:trPr>
        <w:tc>
          <w:tcPr>
            <w:tcW w:w="3130" w:type="dxa"/>
            <w:gridSpan w:val="4"/>
            <w:shd w:val="clear" w:color="auto" w:fill="FFFFFF"/>
          </w:tcPr>
          <w:p w14:paraId="26EB0F3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2B40255"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ECA3DA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FAD555D" w14:textId="77777777" w:rsidR="003F7596" w:rsidRPr="008C2396" w:rsidRDefault="003F7596" w:rsidP="005237D9">
            <w:pPr>
              <w:jc w:val="both"/>
              <w:rPr>
                <w:rFonts w:ascii="Arial" w:hAnsi="Arial" w:cs="Arial"/>
                <w:color w:val="A6A6A6"/>
                <w:sz w:val="22"/>
                <w:szCs w:val="22"/>
              </w:rPr>
            </w:pPr>
          </w:p>
        </w:tc>
      </w:tr>
      <w:tr w:rsidR="008512C0" w:rsidRPr="008C2396" w14:paraId="282A6BEC" w14:textId="77777777" w:rsidTr="005D0764">
        <w:trPr>
          <w:trHeight w:val="304"/>
        </w:trPr>
        <w:tc>
          <w:tcPr>
            <w:tcW w:w="3130" w:type="dxa"/>
            <w:gridSpan w:val="4"/>
            <w:shd w:val="clear" w:color="auto" w:fill="FFFFFF"/>
          </w:tcPr>
          <w:p w14:paraId="7120FBB0"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9648D3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41896D30"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02EA2DA" w14:textId="77777777" w:rsidR="003F7596" w:rsidRPr="008C2396" w:rsidRDefault="003F7596" w:rsidP="005237D9">
            <w:pPr>
              <w:jc w:val="both"/>
              <w:rPr>
                <w:rFonts w:ascii="Arial" w:hAnsi="Arial" w:cs="Arial"/>
                <w:color w:val="A6A6A6"/>
                <w:sz w:val="22"/>
                <w:szCs w:val="22"/>
              </w:rPr>
            </w:pPr>
          </w:p>
        </w:tc>
      </w:tr>
      <w:tr w:rsidR="008512C0" w:rsidRPr="008C2396" w14:paraId="1E79EA23" w14:textId="77777777" w:rsidTr="005D0764">
        <w:trPr>
          <w:trHeight w:val="304"/>
        </w:trPr>
        <w:tc>
          <w:tcPr>
            <w:tcW w:w="3130" w:type="dxa"/>
            <w:gridSpan w:val="4"/>
            <w:shd w:val="clear" w:color="auto" w:fill="FFFFFF"/>
          </w:tcPr>
          <w:p w14:paraId="7E7B17B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348F52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0F101B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8DC1763" w14:textId="77777777" w:rsidR="003F7596" w:rsidRPr="008C2396" w:rsidRDefault="003F7596" w:rsidP="005237D9">
            <w:pPr>
              <w:jc w:val="both"/>
              <w:rPr>
                <w:rFonts w:ascii="Arial" w:hAnsi="Arial" w:cs="Arial"/>
                <w:color w:val="A6A6A6"/>
                <w:sz w:val="22"/>
                <w:szCs w:val="22"/>
              </w:rPr>
            </w:pPr>
          </w:p>
        </w:tc>
      </w:tr>
    </w:tbl>
    <w:p w14:paraId="46180AE5" w14:textId="77777777" w:rsidR="00DD1328" w:rsidRPr="008C2396" w:rsidRDefault="00DD1328" w:rsidP="00E45C7F">
      <w:pPr>
        <w:rPr>
          <w:rFonts w:ascii="Arial" w:hAnsi="Arial" w:cs="Arial"/>
          <w:b/>
          <w:sz w:val="28"/>
          <w:szCs w:val="28"/>
        </w:rPr>
      </w:pPr>
    </w:p>
    <w:p w14:paraId="2366C64A" w14:textId="77777777" w:rsidR="005B4CB8" w:rsidRPr="008C2396" w:rsidRDefault="005B4CB8" w:rsidP="00CF1DBE">
      <w:pPr>
        <w:jc w:val="center"/>
        <w:rPr>
          <w:rFonts w:ascii="Arial" w:hAnsi="Arial" w:cs="Arial"/>
          <w:b/>
          <w:sz w:val="28"/>
          <w:szCs w:val="28"/>
        </w:rPr>
      </w:pPr>
    </w:p>
    <w:p w14:paraId="38D1C938" w14:textId="77777777" w:rsidR="00BC2005" w:rsidRPr="008C2396" w:rsidRDefault="00BC2005" w:rsidP="00CF1DBE">
      <w:pPr>
        <w:jc w:val="center"/>
        <w:rPr>
          <w:rFonts w:ascii="Arial" w:hAnsi="Arial" w:cs="Arial"/>
          <w:b/>
          <w:sz w:val="28"/>
          <w:szCs w:val="28"/>
        </w:rPr>
      </w:pPr>
    </w:p>
    <w:p w14:paraId="632135FE" w14:textId="77777777" w:rsidR="00BC2005" w:rsidRPr="008C2396" w:rsidRDefault="00BC2005" w:rsidP="00CF1DBE">
      <w:pPr>
        <w:jc w:val="center"/>
        <w:rPr>
          <w:rFonts w:ascii="Arial" w:hAnsi="Arial" w:cs="Arial"/>
          <w:b/>
          <w:sz w:val="28"/>
          <w:szCs w:val="28"/>
        </w:rPr>
      </w:pPr>
    </w:p>
    <w:p w14:paraId="0C214A83" w14:textId="77777777" w:rsidR="00BC2005" w:rsidRPr="008C2396" w:rsidRDefault="00BC2005" w:rsidP="00CF1DBE">
      <w:pPr>
        <w:jc w:val="center"/>
        <w:rPr>
          <w:rFonts w:ascii="Arial" w:hAnsi="Arial" w:cs="Arial"/>
          <w:b/>
          <w:sz w:val="28"/>
          <w:szCs w:val="28"/>
        </w:rPr>
      </w:pPr>
    </w:p>
    <w:p w14:paraId="74343304" w14:textId="77777777" w:rsidR="00BC2005" w:rsidRPr="008C2396" w:rsidRDefault="00BC2005" w:rsidP="00CF1DBE">
      <w:pPr>
        <w:jc w:val="center"/>
        <w:rPr>
          <w:rFonts w:ascii="Arial" w:hAnsi="Arial" w:cs="Arial"/>
          <w:b/>
          <w:sz w:val="28"/>
          <w:szCs w:val="28"/>
        </w:rPr>
      </w:pPr>
    </w:p>
    <w:p w14:paraId="11961FD6" w14:textId="77777777" w:rsidR="00BC2005" w:rsidRPr="008C2396" w:rsidRDefault="00BC2005" w:rsidP="00CF1DBE">
      <w:pPr>
        <w:jc w:val="center"/>
        <w:rPr>
          <w:rFonts w:ascii="Arial" w:hAnsi="Arial" w:cs="Arial"/>
          <w:b/>
          <w:sz w:val="28"/>
          <w:szCs w:val="28"/>
        </w:rPr>
      </w:pPr>
    </w:p>
    <w:p w14:paraId="47500020" w14:textId="77777777" w:rsidR="00BC2005" w:rsidRPr="008C2396" w:rsidRDefault="00BC2005" w:rsidP="00CF1DBE">
      <w:pPr>
        <w:jc w:val="center"/>
        <w:rPr>
          <w:rFonts w:ascii="Arial" w:hAnsi="Arial" w:cs="Arial"/>
          <w:b/>
          <w:sz w:val="28"/>
          <w:szCs w:val="28"/>
        </w:rPr>
      </w:pPr>
    </w:p>
    <w:p w14:paraId="6321ABFB" w14:textId="77777777" w:rsidR="00BC2005" w:rsidRPr="008C2396" w:rsidRDefault="00BC2005" w:rsidP="00CF1DBE">
      <w:pPr>
        <w:jc w:val="center"/>
        <w:rPr>
          <w:rFonts w:ascii="Arial" w:hAnsi="Arial" w:cs="Arial"/>
          <w:b/>
          <w:sz w:val="28"/>
          <w:szCs w:val="28"/>
        </w:rPr>
      </w:pPr>
    </w:p>
    <w:p w14:paraId="1DCFACA7" w14:textId="77777777" w:rsidR="00BC2005" w:rsidRPr="008C2396" w:rsidRDefault="00BC2005" w:rsidP="00CF1DBE">
      <w:pPr>
        <w:jc w:val="center"/>
        <w:rPr>
          <w:rFonts w:ascii="Arial" w:hAnsi="Arial" w:cs="Arial"/>
          <w:b/>
          <w:sz w:val="28"/>
          <w:szCs w:val="28"/>
        </w:rPr>
      </w:pPr>
    </w:p>
    <w:p w14:paraId="431F4ECC" w14:textId="77777777" w:rsidR="00BC2005" w:rsidRPr="008C2396" w:rsidRDefault="00BC2005" w:rsidP="00CF1DBE">
      <w:pPr>
        <w:jc w:val="center"/>
        <w:rPr>
          <w:rFonts w:ascii="Arial" w:hAnsi="Arial" w:cs="Arial"/>
          <w:b/>
          <w:sz w:val="28"/>
          <w:szCs w:val="28"/>
        </w:rPr>
      </w:pPr>
    </w:p>
    <w:p w14:paraId="231EB091" w14:textId="77777777" w:rsidR="00BC2005" w:rsidRPr="008C2396" w:rsidRDefault="00BC2005" w:rsidP="00CF1DBE">
      <w:pPr>
        <w:jc w:val="center"/>
        <w:rPr>
          <w:rFonts w:ascii="Arial" w:hAnsi="Arial" w:cs="Arial"/>
          <w:b/>
          <w:sz w:val="28"/>
          <w:szCs w:val="28"/>
        </w:rPr>
      </w:pPr>
    </w:p>
    <w:p w14:paraId="6B6876F3" w14:textId="77777777" w:rsidR="00BC2005" w:rsidRDefault="00BC2005" w:rsidP="00CF1DBE">
      <w:pPr>
        <w:jc w:val="center"/>
        <w:rPr>
          <w:rFonts w:ascii="Arial" w:hAnsi="Arial" w:cs="Arial"/>
          <w:b/>
          <w:sz w:val="28"/>
          <w:szCs w:val="28"/>
        </w:rPr>
      </w:pPr>
    </w:p>
    <w:p w14:paraId="21A84509" w14:textId="77777777" w:rsidR="005D0764" w:rsidRDefault="005D0764" w:rsidP="00CF1DBE">
      <w:pPr>
        <w:jc w:val="center"/>
        <w:rPr>
          <w:rFonts w:ascii="Arial" w:hAnsi="Arial" w:cs="Arial"/>
          <w:b/>
          <w:sz w:val="28"/>
          <w:szCs w:val="28"/>
        </w:rPr>
      </w:pPr>
    </w:p>
    <w:p w14:paraId="4F6D2E61" w14:textId="77777777" w:rsidR="005D0764" w:rsidRDefault="005D0764" w:rsidP="00CF1DBE">
      <w:pPr>
        <w:jc w:val="center"/>
        <w:rPr>
          <w:rFonts w:ascii="Arial" w:hAnsi="Arial" w:cs="Arial"/>
          <w:b/>
          <w:sz w:val="28"/>
          <w:szCs w:val="28"/>
        </w:rPr>
      </w:pPr>
    </w:p>
    <w:p w14:paraId="2A991D5A" w14:textId="77777777" w:rsidR="005D0764" w:rsidRDefault="005D0764" w:rsidP="00CF1DBE">
      <w:pPr>
        <w:jc w:val="center"/>
        <w:rPr>
          <w:rFonts w:ascii="Arial" w:hAnsi="Arial" w:cs="Arial"/>
          <w:b/>
          <w:sz w:val="28"/>
          <w:szCs w:val="28"/>
        </w:rPr>
      </w:pPr>
    </w:p>
    <w:p w14:paraId="4F07BE91" w14:textId="77777777" w:rsidR="005D0764" w:rsidRPr="008C2396" w:rsidRDefault="005D0764" w:rsidP="00CF1DBE">
      <w:pPr>
        <w:jc w:val="center"/>
        <w:rPr>
          <w:rFonts w:ascii="Arial" w:hAnsi="Arial" w:cs="Arial"/>
          <w:b/>
          <w:sz w:val="28"/>
          <w:szCs w:val="28"/>
        </w:rPr>
      </w:pPr>
    </w:p>
    <w:p w14:paraId="77269557" w14:textId="77777777" w:rsidR="00BC2005" w:rsidRDefault="00BC2005" w:rsidP="00CF1DBE">
      <w:pPr>
        <w:jc w:val="center"/>
        <w:rPr>
          <w:rFonts w:ascii="Arial" w:hAnsi="Arial" w:cs="Arial"/>
          <w:b/>
          <w:sz w:val="28"/>
          <w:szCs w:val="28"/>
        </w:rPr>
      </w:pPr>
    </w:p>
    <w:p w14:paraId="1E3C348D" w14:textId="77777777" w:rsidR="00517D47" w:rsidRPr="008C2396" w:rsidRDefault="00517D47" w:rsidP="00CF1DBE">
      <w:pPr>
        <w:jc w:val="center"/>
        <w:rPr>
          <w:rFonts w:ascii="Arial" w:hAnsi="Arial" w:cs="Arial"/>
          <w:b/>
          <w:sz w:val="28"/>
          <w:szCs w:val="28"/>
        </w:rPr>
      </w:pPr>
    </w:p>
    <w:p w14:paraId="06B8C823"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79E2A20E" w14:textId="77777777" w:rsidR="00517D47" w:rsidRPr="00517D47" w:rsidRDefault="00517D47" w:rsidP="00517D47">
      <w:pPr>
        <w:rPr>
          <w:lang w:val="es-ES_tradnl" w:eastAsia="en-US"/>
        </w:rPr>
      </w:pPr>
    </w:p>
    <w:p w14:paraId="066FEDE6"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0F0638F2"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59D76E90" w14:textId="77777777" w:rsidTr="00863B9A">
        <w:trPr>
          <w:trHeight w:val="182"/>
        </w:trPr>
        <w:tc>
          <w:tcPr>
            <w:tcW w:w="1277" w:type="dxa"/>
            <w:shd w:val="clear" w:color="auto" w:fill="A50021"/>
            <w:vAlign w:val="center"/>
          </w:tcPr>
          <w:p w14:paraId="7CC34BB7"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6B3CA756"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0EC71D3" w14:textId="77777777" w:rsidR="009F66F0" w:rsidRPr="008C2396" w:rsidRDefault="009F66F0" w:rsidP="00E45C7F">
            <w:pPr>
              <w:jc w:val="center"/>
              <w:rPr>
                <w:rFonts w:ascii="Arial" w:hAnsi="Arial" w:cs="Arial"/>
                <w:b/>
                <w:sz w:val="22"/>
                <w:szCs w:val="22"/>
              </w:rPr>
            </w:pPr>
          </w:p>
        </w:tc>
      </w:tr>
      <w:tr w:rsidR="00780520" w:rsidRPr="008C2396" w14:paraId="3C71D043" w14:textId="77777777" w:rsidTr="004627A3">
        <w:trPr>
          <w:trHeight w:val="182"/>
        </w:trPr>
        <w:tc>
          <w:tcPr>
            <w:tcW w:w="10490" w:type="dxa"/>
            <w:gridSpan w:val="6"/>
            <w:shd w:val="clear" w:color="auto" w:fill="A50021"/>
            <w:vAlign w:val="center"/>
          </w:tcPr>
          <w:p w14:paraId="38B96C05"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3200A229" w14:textId="77777777" w:rsidTr="00780520">
        <w:trPr>
          <w:trHeight w:val="182"/>
        </w:trPr>
        <w:tc>
          <w:tcPr>
            <w:tcW w:w="10490" w:type="dxa"/>
            <w:gridSpan w:val="6"/>
            <w:shd w:val="clear" w:color="auto" w:fill="FFFFFF"/>
            <w:vAlign w:val="center"/>
          </w:tcPr>
          <w:p w14:paraId="754F6903"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27C8DA8" w14:textId="77777777" w:rsidR="00780520" w:rsidRPr="008C2396" w:rsidRDefault="00780520" w:rsidP="004627A3">
            <w:pPr>
              <w:jc w:val="center"/>
              <w:rPr>
                <w:rFonts w:ascii="Arial" w:hAnsi="Arial" w:cs="Arial"/>
                <w:b/>
                <w:sz w:val="22"/>
                <w:szCs w:val="22"/>
              </w:rPr>
            </w:pPr>
          </w:p>
          <w:p w14:paraId="7F53195B" w14:textId="77777777" w:rsidR="00780520" w:rsidRPr="008C2396" w:rsidRDefault="00780520" w:rsidP="004627A3">
            <w:pPr>
              <w:jc w:val="center"/>
              <w:rPr>
                <w:rFonts w:ascii="Arial" w:hAnsi="Arial" w:cs="Arial"/>
                <w:b/>
                <w:sz w:val="22"/>
                <w:szCs w:val="22"/>
              </w:rPr>
            </w:pPr>
          </w:p>
        </w:tc>
      </w:tr>
      <w:tr w:rsidR="00454D1E" w:rsidRPr="008C2396" w14:paraId="59BD02E6" w14:textId="77777777" w:rsidTr="00780520">
        <w:trPr>
          <w:trHeight w:val="182"/>
        </w:trPr>
        <w:tc>
          <w:tcPr>
            <w:tcW w:w="10490" w:type="dxa"/>
            <w:gridSpan w:val="6"/>
            <w:shd w:val="clear" w:color="auto" w:fill="FFFFFF"/>
            <w:vAlign w:val="center"/>
          </w:tcPr>
          <w:p w14:paraId="5D59D13D"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3660300" w14:textId="77777777" w:rsidTr="004627A3">
        <w:trPr>
          <w:trHeight w:val="182"/>
        </w:trPr>
        <w:tc>
          <w:tcPr>
            <w:tcW w:w="10490" w:type="dxa"/>
            <w:gridSpan w:val="6"/>
            <w:shd w:val="clear" w:color="auto" w:fill="A50021"/>
            <w:vAlign w:val="center"/>
          </w:tcPr>
          <w:p w14:paraId="4325276B"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64172C42" w14:textId="77777777" w:rsidTr="00D4775A">
        <w:trPr>
          <w:trHeight w:val="182"/>
        </w:trPr>
        <w:tc>
          <w:tcPr>
            <w:tcW w:w="10490" w:type="dxa"/>
            <w:gridSpan w:val="6"/>
            <w:shd w:val="clear" w:color="auto" w:fill="FFFFFF"/>
            <w:vAlign w:val="center"/>
          </w:tcPr>
          <w:p w14:paraId="7B8DC348"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08898869" w14:textId="77777777" w:rsidR="00EE7D3C" w:rsidRPr="005D0764" w:rsidRDefault="00EE7D3C" w:rsidP="004627A3">
            <w:pPr>
              <w:jc w:val="center"/>
              <w:rPr>
                <w:rFonts w:ascii="Arial" w:hAnsi="Arial" w:cs="Arial"/>
                <w:sz w:val="22"/>
                <w:szCs w:val="22"/>
              </w:rPr>
            </w:pPr>
          </w:p>
          <w:p w14:paraId="1F42E350" w14:textId="77777777" w:rsidR="002F0B65" w:rsidRPr="005D0764" w:rsidRDefault="002F0B65" w:rsidP="004627A3">
            <w:pPr>
              <w:jc w:val="center"/>
              <w:rPr>
                <w:rFonts w:ascii="Arial" w:hAnsi="Arial" w:cs="Arial"/>
                <w:sz w:val="22"/>
                <w:szCs w:val="22"/>
              </w:rPr>
            </w:pPr>
          </w:p>
        </w:tc>
      </w:tr>
      <w:tr w:rsidR="00C464FB" w:rsidRPr="008C2396" w14:paraId="597D8956" w14:textId="77777777" w:rsidTr="004627A3">
        <w:trPr>
          <w:trHeight w:val="182"/>
        </w:trPr>
        <w:tc>
          <w:tcPr>
            <w:tcW w:w="10490" w:type="dxa"/>
            <w:gridSpan w:val="6"/>
            <w:shd w:val="clear" w:color="auto" w:fill="FFFFFF"/>
            <w:vAlign w:val="center"/>
          </w:tcPr>
          <w:p w14:paraId="6809C2A8"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6FF91C9B" w14:textId="77777777" w:rsidTr="004627A3">
        <w:trPr>
          <w:trHeight w:val="182"/>
        </w:trPr>
        <w:tc>
          <w:tcPr>
            <w:tcW w:w="10490" w:type="dxa"/>
            <w:gridSpan w:val="6"/>
            <w:shd w:val="clear" w:color="auto" w:fill="A50021"/>
            <w:vAlign w:val="center"/>
          </w:tcPr>
          <w:p w14:paraId="400A8E12"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37B83537" w14:textId="77777777" w:rsidTr="00BA6E72">
        <w:trPr>
          <w:trHeight w:val="182"/>
        </w:trPr>
        <w:tc>
          <w:tcPr>
            <w:tcW w:w="10490" w:type="dxa"/>
            <w:gridSpan w:val="6"/>
            <w:shd w:val="clear" w:color="auto" w:fill="FFFFFF"/>
            <w:vAlign w:val="center"/>
          </w:tcPr>
          <w:p w14:paraId="42CB5EDE"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F034E88" w14:textId="77777777" w:rsidR="00115C2C" w:rsidRPr="005D0764" w:rsidRDefault="00115C2C" w:rsidP="00D02EFD">
            <w:pPr>
              <w:jc w:val="both"/>
              <w:rPr>
                <w:rFonts w:ascii="Arial" w:hAnsi="Arial" w:cs="Arial"/>
                <w:color w:val="BFBFBF"/>
                <w:sz w:val="22"/>
                <w:szCs w:val="22"/>
              </w:rPr>
            </w:pPr>
          </w:p>
          <w:p w14:paraId="0CE86FC1" w14:textId="77777777" w:rsidR="00EE7D3C" w:rsidRPr="005D0764" w:rsidRDefault="00EE7D3C" w:rsidP="00D02EFD">
            <w:pPr>
              <w:jc w:val="both"/>
              <w:rPr>
                <w:rFonts w:ascii="Arial" w:hAnsi="Arial" w:cs="Arial"/>
                <w:color w:val="BFBFBF"/>
                <w:sz w:val="22"/>
                <w:szCs w:val="22"/>
              </w:rPr>
            </w:pPr>
          </w:p>
          <w:p w14:paraId="4C14095E" w14:textId="77777777" w:rsidR="00115C2C" w:rsidRPr="005D0764" w:rsidRDefault="00115C2C" w:rsidP="00D02EFD">
            <w:pPr>
              <w:jc w:val="both"/>
              <w:rPr>
                <w:rFonts w:ascii="Arial" w:hAnsi="Arial" w:cs="Arial"/>
                <w:sz w:val="22"/>
                <w:szCs w:val="22"/>
              </w:rPr>
            </w:pPr>
          </w:p>
        </w:tc>
      </w:tr>
      <w:tr w:rsidR="00372D2F" w:rsidRPr="008C2396" w14:paraId="592B2E30" w14:textId="77777777" w:rsidTr="004627A3">
        <w:trPr>
          <w:trHeight w:val="182"/>
        </w:trPr>
        <w:tc>
          <w:tcPr>
            <w:tcW w:w="10490" w:type="dxa"/>
            <w:gridSpan w:val="6"/>
            <w:shd w:val="clear" w:color="auto" w:fill="FFFFFF"/>
            <w:vAlign w:val="center"/>
          </w:tcPr>
          <w:p w14:paraId="30DE3F32"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250BE25C" w14:textId="77777777" w:rsidTr="004627A3">
        <w:trPr>
          <w:trHeight w:val="182"/>
        </w:trPr>
        <w:tc>
          <w:tcPr>
            <w:tcW w:w="10490" w:type="dxa"/>
            <w:gridSpan w:val="6"/>
            <w:shd w:val="clear" w:color="auto" w:fill="A50021"/>
            <w:vAlign w:val="center"/>
          </w:tcPr>
          <w:p w14:paraId="6897DD26"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07B8D1A4" w14:textId="77777777" w:rsidTr="00B808DC">
        <w:trPr>
          <w:trHeight w:val="182"/>
        </w:trPr>
        <w:tc>
          <w:tcPr>
            <w:tcW w:w="10490" w:type="dxa"/>
            <w:gridSpan w:val="6"/>
            <w:shd w:val="clear" w:color="auto" w:fill="FFFFFF"/>
            <w:vAlign w:val="center"/>
          </w:tcPr>
          <w:p w14:paraId="53F797F2" w14:textId="77777777" w:rsidR="00B808DC" w:rsidRPr="005D0764" w:rsidRDefault="00B808DC" w:rsidP="004627A3">
            <w:pPr>
              <w:rPr>
                <w:rFonts w:ascii="Arial" w:hAnsi="Arial" w:cs="Arial"/>
                <w:color w:val="BFBFBF"/>
                <w:sz w:val="22"/>
                <w:szCs w:val="22"/>
              </w:rPr>
            </w:pPr>
          </w:p>
          <w:p w14:paraId="5C8D056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9159FEE" w14:textId="77777777" w:rsidR="00B808DC" w:rsidRPr="005D0764" w:rsidRDefault="00B808DC" w:rsidP="004627A3">
            <w:pPr>
              <w:jc w:val="center"/>
              <w:rPr>
                <w:rFonts w:ascii="Arial" w:hAnsi="Arial" w:cs="Arial"/>
                <w:sz w:val="22"/>
                <w:szCs w:val="22"/>
              </w:rPr>
            </w:pPr>
          </w:p>
          <w:p w14:paraId="3DA540EE" w14:textId="77777777" w:rsidR="00B808DC" w:rsidRPr="005D0764" w:rsidRDefault="00B808DC" w:rsidP="004627A3">
            <w:pPr>
              <w:jc w:val="center"/>
              <w:rPr>
                <w:rFonts w:ascii="Arial" w:hAnsi="Arial" w:cs="Arial"/>
                <w:sz w:val="22"/>
                <w:szCs w:val="22"/>
              </w:rPr>
            </w:pPr>
          </w:p>
        </w:tc>
      </w:tr>
      <w:tr w:rsidR="00B808DC" w:rsidRPr="008C2396" w14:paraId="723C26DE" w14:textId="77777777" w:rsidTr="004627A3">
        <w:trPr>
          <w:trHeight w:val="182"/>
        </w:trPr>
        <w:tc>
          <w:tcPr>
            <w:tcW w:w="10490" w:type="dxa"/>
            <w:gridSpan w:val="6"/>
            <w:shd w:val="clear" w:color="auto" w:fill="FFFFFF"/>
            <w:vAlign w:val="center"/>
          </w:tcPr>
          <w:p w14:paraId="584F38A0"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491D4C64" w14:textId="77777777" w:rsidTr="004627A3">
        <w:trPr>
          <w:trHeight w:val="182"/>
        </w:trPr>
        <w:tc>
          <w:tcPr>
            <w:tcW w:w="10490" w:type="dxa"/>
            <w:gridSpan w:val="6"/>
            <w:shd w:val="clear" w:color="auto" w:fill="A50021"/>
            <w:vAlign w:val="center"/>
          </w:tcPr>
          <w:p w14:paraId="08ABFD33"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759398B5" w14:textId="77777777" w:rsidTr="004627A3">
        <w:trPr>
          <w:trHeight w:val="182"/>
        </w:trPr>
        <w:tc>
          <w:tcPr>
            <w:tcW w:w="10490" w:type="dxa"/>
            <w:gridSpan w:val="6"/>
            <w:shd w:val="clear" w:color="auto" w:fill="FFFFFF"/>
            <w:vAlign w:val="center"/>
          </w:tcPr>
          <w:p w14:paraId="04088162" w14:textId="77777777" w:rsidR="00BC2005" w:rsidRPr="008C2396" w:rsidRDefault="00BC2005" w:rsidP="00620BBA">
            <w:pPr>
              <w:rPr>
                <w:rFonts w:ascii="Arial" w:hAnsi="Arial" w:cs="Arial"/>
                <w:b/>
                <w:color w:val="BFBFBF"/>
                <w:sz w:val="22"/>
                <w:szCs w:val="22"/>
              </w:rPr>
            </w:pPr>
          </w:p>
          <w:p w14:paraId="5558330A"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33AAE771" w14:textId="77777777" w:rsidR="00BC2005" w:rsidRPr="008C2396" w:rsidRDefault="00BC2005" w:rsidP="00950F0B">
            <w:pPr>
              <w:jc w:val="center"/>
              <w:rPr>
                <w:rFonts w:ascii="Arial" w:hAnsi="Arial" w:cs="Arial"/>
                <w:b/>
                <w:sz w:val="22"/>
                <w:szCs w:val="22"/>
              </w:rPr>
            </w:pPr>
          </w:p>
          <w:p w14:paraId="3E7DA79A" w14:textId="77777777" w:rsidR="00BC2005" w:rsidRPr="008C2396" w:rsidRDefault="00BC2005" w:rsidP="00950F0B">
            <w:pPr>
              <w:jc w:val="center"/>
              <w:rPr>
                <w:rFonts w:ascii="Arial" w:hAnsi="Arial" w:cs="Arial"/>
                <w:b/>
                <w:sz w:val="22"/>
                <w:szCs w:val="22"/>
              </w:rPr>
            </w:pPr>
          </w:p>
        </w:tc>
      </w:tr>
      <w:tr w:rsidR="00372D2F" w:rsidRPr="008C2396" w14:paraId="1B347DE1" w14:textId="77777777" w:rsidTr="004627A3">
        <w:trPr>
          <w:trHeight w:val="182"/>
        </w:trPr>
        <w:tc>
          <w:tcPr>
            <w:tcW w:w="10490" w:type="dxa"/>
            <w:gridSpan w:val="6"/>
            <w:shd w:val="clear" w:color="auto" w:fill="FFFFFF"/>
            <w:vAlign w:val="center"/>
          </w:tcPr>
          <w:p w14:paraId="3A5648D2"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D927C51" w14:textId="77777777" w:rsidTr="004627A3">
        <w:trPr>
          <w:trHeight w:val="114"/>
        </w:trPr>
        <w:tc>
          <w:tcPr>
            <w:tcW w:w="10490" w:type="dxa"/>
            <w:gridSpan w:val="6"/>
            <w:shd w:val="clear" w:color="auto" w:fill="A50021"/>
          </w:tcPr>
          <w:p w14:paraId="47CDCF32"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497E2745" w14:textId="77777777" w:rsidTr="001200E2">
        <w:trPr>
          <w:trHeight w:val="260"/>
        </w:trPr>
        <w:tc>
          <w:tcPr>
            <w:tcW w:w="3130" w:type="dxa"/>
            <w:gridSpan w:val="2"/>
            <w:shd w:val="clear" w:color="auto" w:fill="A6A6A6"/>
          </w:tcPr>
          <w:p w14:paraId="37B8106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B595B1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E0852E1"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0604D31"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73F81C0A" w14:textId="77777777" w:rsidTr="001200E2">
        <w:trPr>
          <w:trHeight w:val="304"/>
        </w:trPr>
        <w:tc>
          <w:tcPr>
            <w:tcW w:w="3130" w:type="dxa"/>
            <w:gridSpan w:val="2"/>
            <w:shd w:val="clear" w:color="auto" w:fill="FFFFFF"/>
          </w:tcPr>
          <w:p w14:paraId="07B54D13"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15A7E8F"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17B617A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FB73EFC" w14:textId="77777777" w:rsidR="001200E2" w:rsidRPr="008C2396" w:rsidRDefault="001200E2" w:rsidP="004627A3">
            <w:pPr>
              <w:jc w:val="both"/>
              <w:rPr>
                <w:rFonts w:ascii="Arial" w:hAnsi="Arial" w:cs="Arial"/>
                <w:color w:val="A6A6A6"/>
                <w:sz w:val="22"/>
                <w:szCs w:val="22"/>
              </w:rPr>
            </w:pPr>
          </w:p>
        </w:tc>
      </w:tr>
      <w:tr w:rsidR="001200E2" w:rsidRPr="008C2396" w14:paraId="6D35CED3" w14:textId="77777777" w:rsidTr="001200E2">
        <w:trPr>
          <w:trHeight w:val="304"/>
        </w:trPr>
        <w:tc>
          <w:tcPr>
            <w:tcW w:w="3130" w:type="dxa"/>
            <w:gridSpan w:val="2"/>
            <w:shd w:val="clear" w:color="auto" w:fill="FFFFFF"/>
          </w:tcPr>
          <w:p w14:paraId="1058AB5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4B0E352"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10D90A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073955D" w14:textId="77777777" w:rsidR="001200E2" w:rsidRPr="008C2396" w:rsidRDefault="001200E2" w:rsidP="004627A3">
            <w:pPr>
              <w:jc w:val="both"/>
              <w:rPr>
                <w:rFonts w:ascii="Arial" w:hAnsi="Arial" w:cs="Arial"/>
                <w:color w:val="A6A6A6"/>
                <w:sz w:val="22"/>
                <w:szCs w:val="22"/>
              </w:rPr>
            </w:pPr>
          </w:p>
        </w:tc>
      </w:tr>
      <w:tr w:rsidR="001200E2" w:rsidRPr="008C2396" w14:paraId="03B3D1D6" w14:textId="77777777" w:rsidTr="001200E2">
        <w:trPr>
          <w:trHeight w:val="304"/>
        </w:trPr>
        <w:tc>
          <w:tcPr>
            <w:tcW w:w="3130" w:type="dxa"/>
            <w:gridSpan w:val="2"/>
            <w:shd w:val="clear" w:color="auto" w:fill="FFFFFF"/>
          </w:tcPr>
          <w:p w14:paraId="444C6947"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26F943F"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4D970B5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69B6D10" w14:textId="77777777" w:rsidR="001200E2" w:rsidRPr="008C2396" w:rsidRDefault="001200E2" w:rsidP="004627A3">
            <w:pPr>
              <w:jc w:val="both"/>
              <w:rPr>
                <w:rFonts w:ascii="Arial" w:hAnsi="Arial" w:cs="Arial"/>
                <w:color w:val="A6A6A6"/>
                <w:sz w:val="22"/>
                <w:szCs w:val="22"/>
              </w:rPr>
            </w:pPr>
          </w:p>
        </w:tc>
      </w:tr>
      <w:tr w:rsidR="001200E2" w:rsidRPr="008C2396" w14:paraId="4A1E6320" w14:textId="77777777" w:rsidTr="001200E2">
        <w:trPr>
          <w:trHeight w:val="304"/>
        </w:trPr>
        <w:tc>
          <w:tcPr>
            <w:tcW w:w="3130" w:type="dxa"/>
            <w:gridSpan w:val="2"/>
            <w:shd w:val="clear" w:color="auto" w:fill="FFFFFF"/>
          </w:tcPr>
          <w:p w14:paraId="2485BC1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98E4EF2"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3776C6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786D176" w14:textId="77777777" w:rsidR="001200E2" w:rsidRPr="008C2396" w:rsidRDefault="001200E2" w:rsidP="004627A3">
            <w:pPr>
              <w:jc w:val="both"/>
              <w:rPr>
                <w:rFonts w:ascii="Arial" w:hAnsi="Arial" w:cs="Arial"/>
                <w:color w:val="A6A6A6"/>
                <w:sz w:val="22"/>
                <w:szCs w:val="22"/>
              </w:rPr>
            </w:pPr>
          </w:p>
        </w:tc>
      </w:tr>
    </w:tbl>
    <w:p w14:paraId="0ACD9281" w14:textId="77777777" w:rsidR="001F438D" w:rsidRPr="008C2396" w:rsidRDefault="001F438D" w:rsidP="008A1BCD">
      <w:pPr>
        <w:jc w:val="both"/>
        <w:rPr>
          <w:rFonts w:ascii="Arial" w:hAnsi="Arial" w:cs="Arial"/>
          <w:sz w:val="20"/>
          <w:szCs w:val="20"/>
        </w:rPr>
      </w:pPr>
    </w:p>
    <w:p w14:paraId="0B7A041B"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401A" w14:textId="77777777" w:rsidR="00CA0F2C" w:rsidRDefault="00CA0F2C" w:rsidP="00DE32EB">
      <w:pPr>
        <w:pStyle w:val="Sangranormal"/>
      </w:pPr>
      <w:r>
        <w:separator/>
      </w:r>
    </w:p>
  </w:endnote>
  <w:endnote w:type="continuationSeparator" w:id="0">
    <w:p w14:paraId="17DCF856" w14:textId="77777777" w:rsidR="00CA0F2C" w:rsidRDefault="00CA0F2C"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103B"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B539BFE" w14:textId="77777777" w:rsidTr="00C67CD3">
      <w:trPr>
        <w:trHeight w:val="237"/>
      </w:trPr>
      <w:tc>
        <w:tcPr>
          <w:tcW w:w="1728" w:type="dxa"/>
          <w:vAlign w:val="center"/>
        </w:tcPr>
        <w:p w14:paraId="39F86181" w14:textId="77777777" w:rsidR="00E83F00" w:rsidRPr="004876B3" w:rsidRDefault="00E83F00" w:rsidP="008636A4">
          <w:pPr>
            <w:ind w:right="360"/>
            <w:rPr>
              <w:rFonts w:ascii="Calibri" w:hAnsi="Calibri" w:cs="Tahoma"/>
              <w:sz w:val="20"/>
              <w:szCs w:val="20"/>
            </w:rPr>
          </w:pPr>
        </w:p>
      </w:tc>
      <w:tc>
        <w:tcPr>
          <w:tcW w:w="5580" w:type="dxa"/>
        </w:tcPr>
        <w:p w14:paraId="08C162F0" w14:textId="77777777" w:rsidR="00E83F00" w:rsidRPr="004876B3" w:rsidRDefault="00E83F00" w:rsidP="001D2EBF">
          <w:pPr>
            <w:jc w:val="center"/>
            <w:rPr>
              <w:rFonts w:ascii="Calibri" w:hAnsi="Calibri" w:cs="Tahoma"/>
              <w:sz w:val="20"/>
              <w:szCs w:val="20"/>
            </w:rPr>
          </w:pPr>
        </w:p>
      </w:tc>
      <w:tc>
        <w:tcPr>
          <w:tcW w:w="1638" w:type="dxa"/>
          <w:vAlign w:val="center"/>
        </w:tcPr>
        <w:p w14:paraId="7DFD5931" w14:textId="77777777" w:rsidR="00E83F00" w:rsidRPr="004876B3" w:rsidRDefault="00E83F00" w:rsidP="008636A4">
          <w:pPr>
            <w:jc w:val="right"/>
            <w:rPr>
              <w:rFonts w:ascii="Calibri" w:hAnsi="Calibri" w:cs="Tahoma"/>
              <w:sz w:val="20"/>
              <w:szCs w:val="20"/>
            </w:rPr>
          </w:pPr>
        </w:p>
      </w:tc>
    </w:tr>
    <w:tr w:rsidR="00C67CD3" w:rsidRPr="004876B3" w14:paraId="41903A8E" w14:textId="77777777" w:rsidTr="00C67CD3">
      <w:trPr>
        <w:trHeight w:val="250"/>
      </w:trPr>
      <w:tc>
        <w:tcPr>
          <w:tcW w:w="8946" w:type="dxa"/>
          <w:gridSpan w:val="3"/>
          <w:vAlign w:val="center"/>
        </w:tcPr>
        <w:p w14:paraId="51944E64" w14:textId="77777777" w:rsidR="00C67CD3" w:rsidRPr="004876B3" w:rsidRDefault="00C67CD3" w:rsidP="00FB46D5">
          <w:pPr>
            <w:rPr>
              <w:rFonts w:ascii="Calibri" w:hAnsi="Calibri" w:cs="Tahoma"/>
              <w:sz w:val="20"/>
              <w:szCs w:val="20"/>
            </w:rPr>
          </w:pPr>
        </w:p>
      </w:tc>
    </w:tr>
  </w:tbl>
  <w:p w14:paraId="55232676"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85C4" w14:textId="77777777" w:rsidR="00CA0F2C" w:rsidRDefault="00CA0F2C" w:rsidP="00DE32EB">
      <w:pPr>
        <w:pStyle w:val="Sangranormal"/>
      </w:pPr>
      <w:r>
        <w:separator/>
      </w:r>
    </w:p>
  </w:footnote>
  <w:footnote w:type="continuationSeparator" w:id="0">
    <w:p w14:paraId="60B3F1B9" w14:textId="77777777" w:rsidR="00CA0F2C" w:rsidRDefault="00CA0F2C"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37CE377D" w14:textId="77777777" w:rsidTr="005F2B70">
      <w:trPr>
        <w:trHeight w:val="274"/>
        <w:jc w:val="center"/>
      </w:trPr>
      <w:tc>
        <w:tcPr>
          <w:tcW w:w="3202" w:type="dxa"/>
          <w:vMerge w:val="restart"/>
          <w:shd w:val="clear" w:color="auto" w:fill="auto"/>
          <w:vAlign w:val="center"/>
        </w:tcPr>
        <w:p w14:paraId="5FEA28C3" w14:textId="77777777" w:rsidR="00572249" w:rsidRDefault="00572249" w:rsidP="00572249">
          <w:pPr>
            <w:widowControl w:val="0"/>
            <w:rPr>
              <w:noProof/>
              <w:sz w:val="16"/>
              <w:szCs w:val="16"/>
            </w:rPr>
          </w:pPr>
        </w:p>
        <w:p w14:paraId="352A9D14" w14:textId="77777777" w:rsidR="00572249" w:rsidRDefault="002C43E6" w:rsidP="00572249">
          <w:pPr>
            <w:widowControl w:val="0"/>
            <w:rPr>
              <w:noProof/>
            </w:rPr>
          </w:pPr>
          <w:r>
            <w:rPr>
              <w:noProof/>
            </w:rPr>
            <w:t>LOGO</w:t>
          </w:r>
        </w:p>
        <w:p w14:paraId="3ED8D2BF"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1F19B1FF"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61A78854" w14:textId="77777777" w:rsidTr="005F2B70">
      <w:tblPrEx>
        <w:tblCellMar>
          <w:left w:w="108" w:type="dxa"/>
          <w:right w:w="108" w:type="dxa"/>
        </w:tblCellMar>
      </w:tblPrEx>
      <w:trPr>
        <w:trHeight w:val="138"/>
        <w:jc w:val="center"/>
      </w:trPr>
      <w:tc>
        <w:tcPr>
          <w:tcW w:w="3202" w:type="dxa"/>
          <w:vMerge/>
          <w:shd w:val="clear" w:color="auto" w:fill="auto"/>
          <w:vAlign w:val="center"/>
        </w:tcPr>
        <w:p w14:paraId="7D33848F"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C714D19"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57CF5B54" w14:textId="77777777" w:rsidTr="005F2B70">
      <w:tblPrEx>
        <w:tblCellMar>
          <w:left w:w="108" w:type="dxa"/>
          <w:right w:w="108" w:type="dxa"/>
        </w:tblCellMar>
      </w:tblPrEx>
      <w:trPr>
        <w:trHeight w:val="322"/>
        <w:jc w:val="center"/>
      </w:trPr>
      <w:tc>
        <w:tcPr>
          <w:tcW w:w="3202" w:type="dxa"/>
          <w:vMerge/>
          <w:shd w:val="clear" w:color="auto" w:fill="auto"/>
          <w:vAlign w:val="center"/>
        </w:tcPr>
        <w:p w14:paraId="7325ECF5" w14:textId="77777777" w:rsidR="00DD1328" w:rsidRPr="00C225FB" w:rsidRDefault="00DD1328" w:rsidP="00DD1328">
          <w:pPr>
            <w:widowControl w:val="0"/>
            <w:rPr>
              <w:sz w:val="16"/>
              <w:szCs w:val="16"/>
            </w:rPr>
          </w:pPr>
        </w:p>
      </w:tc>
      <w:tc>
        <w:tcPr>
          <w:tcW w:w="7326" w:type="dxa"/>
          <w:gridSpan w:val="4"/>
          <w:shd w:val="clear" w:color="auto" w:fill="auto"/>
          <w:vAlign w:val="center"/>
        </w:tcPr>
        <w:p w14:paraId="1100692B"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2AE73837" w14:textId="77777777" w:rsidTr="005F2B70">
      <w:tblPrEx>
        <w:tblCellMar>
          <w:left w:w="108" w:type="dxa"/>
          <w:right w:w="108" w:type="dxa"/>
        </w:tblCellMar>
      </w:tblPrEx>
      <w:trPr>
        <w:trHeight w:val="125"/>
        <w:jc w:val="center"/>
      </w:trPr>
      <w:tc>
        <w:tcPr>
          <w:tcW w:w="3202" w:type="dxa"/>
          <w:vMerge/>
          <w:shd w:val="clear" w:color="auto" w:fill="auto"/>
          <w:vAlign w:val="center"/>
        </w:tcPr>
        <w:p w14:paraId="48EF9502" w14:textId="77777777" w:rsidR="00DD1328" w:rsidRPr="00C225FB" w:rsidRDefault="00DD1328" w:rsidP="00DD1328">
          <w:pPr>
            <w:widowControl w:val="0"/>
            <w:rPr>
              <w:sz w:val="16"/>
              <w:szCs w:val="16"/>
            </w:rPr>
          </w:pPr>
        </w:p>
      </w:tc>
      <w:tc>
        <w:tcPr>
          <w:tcW w:w="2167" w:type="dxa"/>
          <w:shd w:val="clear" w:color="auto" w:fill="auto"/>
          <w:vAlign w:val="center"/>
        </w:tcPr>
        <w:p w14:paraId="2A34525B"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344844BA"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53815AFA"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248C06A2"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36454C6"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8F4"/>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335E"/>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1D20"/>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87D"/>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F56"/>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039A"/>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2AA"/>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CA2"/>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5E62"/>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50"/>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4F9D"/>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5733"/>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0F2C"/>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4D7B"/>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0E3B"/>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540C"/>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115"/>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5D3F"/>
    <w:rsid w:val="00EA61F8"/>
    <w:rsid w:val="00EA7181"/>
    <w:rsid w:val="00EA774C"/>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86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309ADA"/>
  <w15:docId w15:val="{01ECB458-3971-4D13-8B63-B7C416F5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8C4CA2"/>
    <w:pPr>
      <w:numPr>
        <w:numId w:val="0"/>
      </w:numPr>
      <w:shd w:val="clear" w:color="auto" w:fill="FFFFFF"/>
      <w:spacing w:before="300" w:after="105"/>
      <w:jc w:val="both"/>
      <w:outlineLvl w:val="1"/>
    </w:pPr>
    <w:rPr>
      <w:rFonts w:cs="Arial"/>
      <w:b w:val="0"/>
      <w:bCs/>
      <w:sz w:val="22"/>
      <w:szCs w:val="22"/>
      <w:lang w:val="es-CO"/>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8C4CA2"/>
    <w:rPr>
      <w:rFonts w:ascii="Arial" w:hAnsi="Arial" w:cs="Arial"/>
      <w:bCs/>
      <w:sz w:val="22"/>
      <w:szCs w:val="22"/>
      <w:shd w:val="clear" w:color="auto" w:fill="FFFFFF"/>
      <w:lang w:val="es-CO"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aliases w:val="Puesto,Título1"/>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aliases w:val="Puesto Car,Título1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22"/>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64563840">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595553495">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1435</TotalTime>
  <Pages>10</Pages>
  <Words>1512</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9810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ivana alejandra</cp:lastModifiedBy>
  <cp:revision>3</cp:revision>
  <cp:lastPrinted>2011-07-14T14:23:00Z</cp:lastPrinted>
  <dcterms:created xsi:type="dcterms:W3CDTF">2018-12-13T01:15:00Z</dcterms:created>
  <dcterms:modified xsi:type="dcterms:W3CDTF">2022-03-04T06:32:00Z</dcterms:modified>
</cp:coreProperties>
</file>